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BC" w:rsidRDefault="003324BC">
      <w:pPr>
        <w:spacing w:line="140" w:lineRule="exact"/>
        <w:rPr>
          <w:sz w:val="15"/>
          <w:szCs w:val="15"/>
        </w:rPr>
      </w:pPr>
    </w:p>
    <w:p w:rsidR="003324BC" w:rsidRDefault="005A6526">
      <w:pPr>
        <w:spacing w:line="280" w:lineRule="exact"/>
        <w:ind w:left="2130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position w:val="-1"/>
          <w:sz w:val="26"/>
          <w:szCs w:val="26"/>
        </w:rPr>
        <w:t>LAPORAN</w:t>
      </w:r>
      <w:r>
        <w:rPr>
          <w:rFonts w:ascii="Bookman Old Style" w:eastAsia="Bookman Old Style" w:hAnsi="Bookman Old Style" w:cs="Bookman Old Style"/>
          <w:b/>
          <w:spacing w:val="31"/>
          <w:position w:val="-1"/>
          <w:sz w:val="26"/>
          <w:szCs w:val="26"/>
        </w:rPr>
        <w:t xml:space="preserve"> </w:t>
      </w:r>
      <w:r>
        <w:rPr>
          <w:rFonts w:ascii="Bookman Old Style" w:eastAsia="Bookman Old Style" w:hAnsi="Bookman Old Style" w:cs="Bookman Old Style"/>
          <w:b/>
          <w:position w:val="-1"/>
          <w:sz w:val="26"/>
          <w:szCs w:val="26"/>
        </w:rPr>
        <w:t>PERJALANAN</w:t>
      </w:r>
      <w:r>
        <w:rPr>
          <w:rFonts w:ascii="Bookman Old Style" w:eastAsia="Bookman Old Style" w:hAnsi="Bookman Old Style" w:cs="Bookman Old Style"/>
          <w:b/>
          <w:spacing w:val="-8"/>
          <w:position w:val="-1"/>
          <w:sz w:val="26"/>
          <w:szCs w:val="26"/>
        </w:rPr>
        <w:t xml:space="preserve"> </w:t>
      </w:r>
      <w:r>
        <w:rPr>
          <w:rFonts w:ascii="Bookman Old Style" w:eastAsia="Bookman Old Style" w:hAnsi="Bookman Old Style" w:cs="Bookman Old Style"/>
          <w:b/>
          <w:position w:val="-1"/>
          <w:sz w:val="26"/>
          <w:szCs w:val="26"/>
        </w:rPr>
        <w:t>DINAS</w:t>
      </w:r>
      <w:r>
        <w:rPr>
          <w:rFonts w:ascii="Bookman Old Style" w:eastAsia="Bookman Old Style" w:hAnsi="Bookman Old Style" w:cs="Bookman Old Style"/>
          <w:b/>
          <w:spacing w:val="35"/>
          <w:position w:val="-1"/>
          <w:sz w:val="26"/>
          <w:szCs w:val="26"/>
        </w:rPr>
        <w:t xml:space="preserve"> </w:t>
      </w:r>
      <w:r>
        <w:rPr>
          <w:rFonts w:ascii="Bookman Old Style" w:eastAsia="Bookman Old Style" w:hAnsi="Bookman Old Style" w:cs="Bookman Old Style"/>
          <w:b/>
          <w:w w:val="103"/>
          <w:position w:val="-1"/>
          <w:sz w:val="26"/>
          <w:szCs w:val="26"/>
        </w:rPr>
        <w:t>(PERJADIN)</w:t>
      </w:r>
    </w:p>
    <w:p w:rsidR="003324BC" w:rsidRDefault="003324BC">
      <w:pPr>
        <w:spacing w:line="160" w:lineRule="exact"/>
        <w:rPr>
          <w:sz w:val="16"/>
          <w:szCs w:val="16"/>
        </w:rPr>
      </w:pPr>
    </w:p>
    <w:p w:rsidR="003324BC" w:rsidRDefault="003324BC">
      <w:pPr>
        <w:spacing w:line="200" w:lineRule="exact"/>
      </w:pPr>
    </w:p>
    <w:p w:rsidR="003324BC" w:rsidRDefault="003324BC">
      <w:pPr>
        <w:spacing w:line="200" w:lineRule="exact"/>
        <w:sectPr w:rsidR="003324BC">
          <w:type w:val="continuous"/>
          <w:pgSz w:w="11920" w:h="16840"/>
          <w:pgMar w:top="1560" w:right="740" w:bottom="280" w:left="1140" w:header="720" w:footer="720" w:gutter="0"/>
          <w:cols w:space="720"/>
        </w:sectPr>
      </w:pPr>
    </w:p>
    <w:p w:rsidR="003324BC" w:rsidRDefault="005A6526">
      <w:pPr>
        <w:spacing w:before="31"/>
        <w:ind w:left="159" w:right="-58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w w:val="114"/>
          <w:sz w:val="22"/>
          <w:szCs w:val="22"/>
        </w:rPr>
        <w:t>Kepada</w:t>
      </w:r>
      <w:proofErr w:type="spellEnd"/>
    </w:p>
    <w:p w:rsidR="003324BC" w:rsidRDefault="005A6526">
      <w:pPr>
        <w:spacing w:before="9"/>
        <w:ind w:left="159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w w:val="109"/>
          <w:sz w:val="22"/>
          <w:szCs w:val="22"/>
        </w:rPr>
        <w:t>Yth</w:t>
      </w:r>
      <w:proofErr w:type="spellEnd"/>
      <w:r>
        <w:rPr>
          <w:rFonts w:ascii="Gill Sans MT" w:eastAsia="Gill Sans MT" w:hAnsi="Gill Sans MT" w:cs="Gill Sans MT"/>
          <w:w w:val="109"/>
          <w:sz w:val="22"/>
          <w:szCs w:val="22"/>
        </w:rPr>
        <w:t>.</w:t>
      </w:r>
    </w:p>
    <w:p w:rsidR="003324BC" w:rsidRPr="005A6526" w:rsidRDefault="005A6526" w:rsidP="005A6526">
      <w:pPr>
        <w:spacing w:before="31"/>
        <w:rPr>
          <w:rFonts w:ascii="Gill Sans MT" w:eastAsia="Gill Sans MT" w:hAnsi="Gill Sans MT" w:cs="Gill Sans MT"/>
          <w:sz w:val="22"/>
          <w:szCs w:val="22"/>
        </w:rPr>
      </w:pPr>
      <w:r>
        <w:br w:type="column"/>
      </w:r>
      <w:r>
        <w:rPr>
          <w:rFonts w:ascii="Gill Sans MT" w:eastAsia="Gill Sans MT" w:hAnsi="Gill Sans MT" w:cs="Gill Sans MT"/>
          <w:w w:val="138"/>
          <w:sz w:val="22"/>
          <w:szCs w:val="22"/>
        </w:rPr>
        <w:t>:</w:t>
      </w:r>
      <w:r>
        <w:rPr>
          <w:rFonts w:ascii="Gill Sans MT" w:eastAsia="Gill Sans MT" w:hAnsi="Gill Sans MT" w:cs="Gill Sans MT"/>
          <w:spacing w:val="-10"/>
          <w:w w:val="13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1.</w:t>
      </w:r>
      <w:r>
        <w:rPr>
          <w:rFonts w:ascii="Gill Sans MT" w:eastAsia="Gill Sans MT" w:hAnsi="Gill Sans MT" w:cs="Gill Sans MT"/>
          <w:spacing w:val="43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Kepala</w:t>
      </w:r>
      <w:proofErr w:type="spellEnd"/>
      <w:r>
        <w:rPr>
          <w:rFonts w:ascii="Gill Sans MT" w:eastAsia="Gill Sans MT" w:hAnsi="Gill Sans MT" w:cs="Gill Sans MT"/>
          <w:spacing w:val="-21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8"/>
          <w:sz w:val="22"/>
          <w:szCs w:val="22"/>
        </w:rPr>
        <w:t>BPS</w:t>
      </w:r>
      <w:r>
        <w:rPr>
          <w:rFonts w:ascii="Gill Sans MT" w:eastAsia="Gill Sans MT" w:hAnsi="Gill Sans MT" w:cs="Gill Sans MT"/>
          <w:spacing w:val="8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Provinsi</w:t>
      </w:r>
      <w:proofErr w:type="spellEnd"/>
      <w:r>
        <w:rPr>
          <w:rFonts w:ascii="Gill Sans MT" w:eastAsia="Gill Sans MT" w:hAnsi="Gill Sans MT" w:cs="Gill Sans MT"/>
          <w:spacing w:val="-30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8"/>
          <w:sz w:val="22"/>
          <w:szCs w:val="22"/>
        </w:rPr>
        <w:t>Jambi</w:t>
      </w:r>
      <w:r>
        <w:rPr>
          <w:rFonts w:ascii="Gill Sans MT" w:eastAsia="Gill Sans MT" w:hAnsi="Gill Sans MT" w:cs="Gill Sans MT"/>
          <w:spacing w:val="1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di</w:t>
      </w:r>
      <w:r>
        <w:rPr>
          <w:rFonts w:ascii="Gill Sans MT" w:eastAsia="Gill Sans MT" w:hAnsi="Gill Sans MT" w:cs="Gill Sans MT"/>
          <w:spacing w:val="3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0"/>
          <w:sz w:val="22"/>
          <w:szCs w:val="22"/>
        </w:rPr>
        <w:t>Jambi</w:t>
      </w:r>
    </w:p>
    <w:p w:rsidR="003324BC" w:rsidRDefault="005A6526">
      <w:pPr>
        <w:ind w:left="141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sz w:val="22"/>
          <w:szCs w:val="22"/>
        </w:rPr>
        <w:t>2.</w:t>
      </w:r>
      <w:r>
        <w:rPr>
          <w:rFonts w:ascii="Gill Sans MT" w:eastAsia="Gill Sans MT" w:hAnsi="Gill Sans MT" w:cs="Gill Sans MT"/>
          <w:spacing w:val="43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0"/>
          <w:sz w:val="22"/>
          <w:szCs w:val="22"/>
        </w:rPr>
        <w:t>Kepala</w:t>
      </w:r>
      <w:proofErr w:type="spellEnd"/>
      <w:r>
        <w:rPr>
          <w:rFonts w:ascii="Gill Sans MT" w:eastAsia="Gill Sans MT" w:hAnsi="Gill Sans MT" w:cs="Gill Sans MT"/>
          <w:spacing w:val="-34"/>
          <w:w w:val="120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0"/>
          <w:sz w:val="22"/>
          <w:szCs w:val="22"/>
        </w:rPr>
        <w:t>Bagian</w:t>
      </w:r>
      <w:proofErr w:type="spellEnd"/>
      <w:r>
        <w:rPr>
          <w:rFonts w:ascii="Gill Sans MT" w:eastAsia="Gill Sans MT" w:hAnsi="Gill Sans MT" w:cs="Gill Sans MT"/>
          <w:spacing w:val="12"/>
          <w:w w:val="120"/>
          <w:sz w:val="22"/>
          <w:szCs w:val="22"/>
        </w:rPr>
        <w:t xml:space="preserve"> </w:t>
      </w:r>
      <w:proofErr w:type="spellStart"/>
      <w:proofErr w:type="gramStart"/>
      <w:r>
        <w:rPr>
          <w:rFonts w:ascii="Gill Sans MT" w:eastAsia="Gill Sans MT" w:hAnsi="Gill Sans MT" w:cs="Gill Sans MT"/>
          <w:sz w:val="22"/>
          <w:szCs w:val="22"/>
        </w:rPr>
        <w:t>Umum</w:t>
      </w:r>
      <w:proofErr w:type="spellEnd"/>
      <w:r>
        <w:rPr>
          <w:rFonts w:ascii="Gill Sans MT" w:eastAsia="Gill Sans MT" w:hAnsi="Gill Sans MT" w:cs="Gill Sans MT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pacing w:val="2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8"/>
          <w:sz w:val="22"/>
          <w:szCs w:val="22"/>
        </w:rPr>
        <w:t>BPS</w:t>
      </w:r>
      <w:proofErr w:type="gramEnd"/>
      <w:r>
        <w:rPr>
          <w:rFonts w:ascii="Gill Sans MT" w:eastAsia="Gill Sans MT" w:hAnsi="Gill Sans MT" w:cs="Gill Sans MT"/>
          <w:spacing w:val="8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Provinsi</w:t>
      </w:r>
      <w:proofErr w:type="spellEnd"/>
      <w:r>
        <w:rPr>
          <w:rFonts w:ascii="Gill Sans MT" w:eastAsia="Gill Sans MT" w:hAnsi="Gill Sans MT" w:cs="Gill Sans MT"/>
          <w:spacing w:val="-30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8"/>
          <w:sz w:val="22"/>
          <w:szCs w:val="22"/>
        </w:rPr>
        <w:t>Jambi</w:t>
      </w:r>
      <w:r>
        <w:rPr>
          <w:rFonts w:ascii="Gill Sans MT" w:eastAsia="Gill Sans MT" w:hAnsi="Gill Sans MT" w:cs="Gill Sans MT"/>
          <w:spacing w:val="1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di</w:t>
      </w:r>
      <w:r>
        <w:rPr>
          <w:rFonts w:ascii="Gill Sans MT" w:eastAsia="Gill Sans MT" w:hAnsi="Gill Sans MT" w:cs="Gill Sans MT"/>
          <w:spacing w:val="3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0"/>
          <w:sz w:val="22"/>
          <w:szCs w:val="22"/>
        </w:rPr>
        <w:t>Jambi</w:t>
      </w:r>
    </w:p>
    <w:p w:rsidR="003324BC" w:rsidRDefault="005A6526">
      <w:pPr>
        <w:spacing w:before="83"/>
        <w:ind w:left="141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sz w:val="22"/>
          <w:szCs w:val="22"/>
        </w:rPr>
        <w:t>3.</w:t>
      </w:r>
      <w:r>
        <w:rPr>
          <w:rFonts w:ascii="Gill Sans MT" w:eastAsia="Gill Sans MT" w:hAnsi="Gill Sans MT" w:cs="Gill Sans MT"/>
          <w:spacing w:val="43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1"/>
          <w:sz w:val="22"/>
          <w:szCs w:val="22"/>
        </w:rPr>
        <w:t>Pejabat</w:t>
      </w:r>
      <w:proofErr w:type="spellEnd"/>
      <w:r>
        <w:rPr>
          <w:rFonts w:ascii="Gill Sans MT" w:eastAsia="Gill Sans MT" w:hAnsi="Gill Sans MT" w:cs="Gill Sans MT"/>
          <w:spacing w:val="40"/>
          <w:w w:val="11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1"/>
          <w:sz w:val="22"/>
          <w:szCs w:val="22"/>
        </w:rPr>
        <w:t>Pembuat</w:t>
      </w:r>
      <w:proofErr w:type="spellEnd"/>
      <w:r>
        <w:rPr>
          <w:rFonts w:ascii="Gill Sans MT" w:eastAsia="Gill Sans MT" w:hAnsi="Gill Sans MT" w:cs="Gill Sans MT"/>
          <w:spacing w:val="18"/>
          <w:w w:val="11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1"/>
          <w:sz w:val="22"/>
          <w:szCs w:val="22"/>
        </w:rPr>
        <w:t>Komitmen</w:t>
      </w:r>
      <w:proofErr w:type="spellEnd"/>
      <w:r>
        <w:rPr>
          <w:rFonts w:ascii="Gill Sans MT" w:eastAsia="Gill Sans MT" w:hAnsi="Gill Sans MT" w:cs="Gill Sans MT"/>
          <w:spacing w:val="-24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1"/>
          <w:sz w:val="22"/>
          <w:szCs w:val="22"/>
        </w:rPr>
        <w:t>BPS</w:t>
      </w:r>
      <w:r>
        <w:rPr>
          <w:rFonts w:ascii="Gill Sans MT" w:eastAsia="Gill Sans MT" w:hAnsi="Gill Sans MT" w:cs="Gill Sans MT"/>
          <w:spacing w:val="36"/>
          <w:w w:val="11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1"/>
          <w:sz w:val="22"/>
          <w:szCs w:val="22"/>
        </w:rPr>
        <w:t>Provinsi</w:t>
      </w:r>
      <w:proofErr w:type="spellEnd"/>
      <w:r>
        <w:rPr>
          <w:rFonts w:ascii="Gill Sans MT" w:eastAsia="Gill Sans MT" w:hAnsi="Gill Sans MT" w:cs="Gill Sans MT"/>
          <w:spacing w:val="24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1"/>
          <w:sz w:val="22"/>
          <w:szCs w:val="22"/>
        </w:rPr>
        <w:t>Jambi</w:t>
      </w:r>
      <w:r>
        <w:rPr>
          <w:rFonts w:ascii="Gill Sans MT" w:eastAsia="Gill Sans MT" w:hAnsi="Gill Sans MT" w:cs="Gill Sans MT"/>
          <w:spacing w:val="38"/>
          <w:w w:val="11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di</w:t>
      </w:r>
      <w:r>
        <w:rPr>
          <w:rFonts w:ascii="Gill Sans MT" w:eastAsia="Gill Sans MT" w:hAnsi="Gill Sans MT" w:cs="Gill Sans MT"/>
          <w:spacing w:val="3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0"/>
          <w:sz w:val="22"/>
          <w:szCs w:val="22"/>
        </w:rPr>
        <w:t>Jambi</w:t>
      </w:r>
    </w:p>
    <w:p w:rsidR="003324BC" w:rsidRDefault="005A6526">
      <w:pPr>
        <w:spacing w:before="83"/>
        <w:ind w:left="141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sz w:val="22"/>
          <w:szCs w:val="22"/>
        </w:rPr>
        <w:t>4.</w:t>
      </w:r>
      <w:r>
        <w:rPr>
          <w:rFonts w:ascii="Gill Sans MT" w:eastAsia="Gill Sans MT" w:hAnsi="Gill Sans MT" w:cs="Gill Sans MT"/>
          <w:spacing w:val="43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08"/>
          <w:sz w:val="22"/>
          <w:szCs w:val="22"/>
        </w:rPr>
        <w:t>Koordinator</w:t>
      </w:r>
      <w:proofErr w:type="spellEnd"/>
      <w:r>
        <w:rPr>
          <w:rFonts w:ascii="Gill Sans MT" w:eastAsia="Gill Sans MT" w:hAnsi="Gill Sans MT" w:cs="Gill Sans MT"/>
          <w:spacing w:val="-3"/>
          <w:w w:val="10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0"/>
          <w:sz w:val="22"/>
          <w:szCs w:val="22"/>
        </w:rPr>
        <w:t>Fungsi</w:t>
      </w:r>
      <w:proofErr w:type="spellEnd"/>
      <w:r>
        <w:rPr>
          <w:rFonts w:ascii="Gill Sans MT" w:eastAsia="Gill Sans MT" w:hAnsi="Gill Sans MT" w:cs="Gill Sans MT"/>
          <w:spacing w:val="12"/>
          <w:w w:val="120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0"/>
          <w:sz w:val="22"/>
          <w:szCs w:val="22"/>
        </w:rPr>
        <w:t>Integrasi</w:t>
      </w:r>
      <w:proofErr w:type="spellEnd"/>
      <w:r>
        <w:rPr>
          <w:rFonts w:ascii="Gill Sans MT" w:eastAsia="Gill Sans MT" w:hAnsi="Gill Sans MT" w:cs="Gill Sans MT"/>
          <w:spacing w:val="-10"/>
          <w:w w:val="120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0"/>
          <w:sz w:val="22"/>
          <w:szCs w:val="22"/>
        </w:rPr>
        <w:t>Pengolahan</w:t>
      </w:r>
      <w:proofErr w:type="spellEnd"/>
      <w:r>
        <w:rPr>
          <w:rFonts w:ascii="Gill Sans MT" w:eastAsia="Gill Sans MT" w:hAnsi="Gill Sans MT" w:cs="Gill Sans MT"/>
          <w:spacing w:val="-30"/>
          <w:w w:val="120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sz w:val="22"/>
          <w:szCs w:val="22"/>
        </w:rPr>
        <w:t>dan</w:t>
      </w:r>
      <w:proofErr w:type="spellEnd"/>
      <w:r>
        <w:rPr>
          <w:rFonts w:ascii="Gill Sans MT" w:eastAsia="Gill Sans MT" w:hAnsi="Gill Sans MT" w:cs="Gill Sans MT"/>
          <w:spacing w:val="56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7"/>
          <w:sz w:val="22"/>
          <w:szCs w:val="22"/>
        </w:rPr>
        <w:t>Diseminasi</w:t>
      </w:r>
      <w:proofErr w:type="spellEnd"/>
      <w:r>
        <w:rPr>
          <w:rFonts w:ascii="Gill Sans MT" w:eastAsia="Gill Sans MT" w:hAnsi="Gill Sans MT" w:cs="Gill Sans MT"/>
          <w:spacing w:val="-28"/>
          <w:w w:val="117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7"/>
          <w:sz w:val="22"/>
          <w:szCs w:val="22"/>
        </w:rPr>
        <w:t>Statistik</w:t>
      </w:r>
      <w:proofErr w:type="spellEnd"/>
      <w:r>
        <w:rPr>
          <w:rFonts w:ascii="Gill Sans MT" w:eastAsia="Gill Sans MT" w:hAnsi="Gill Sans MT" w:cs="Gill Sans MT"/>
          <w:spacing w:val="6"/>
          <w:w w:val="11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7"/>
          <w:sz w:val="22"/>
          <w:szCs w:val="22"/>
        </w:rPr>
        <w:t>BPS</w:t>
      </w:r>
      <w:r>
        <w:rPr>
          <w:rFonts w:ascii="Gill Sans MT" w:eastAsia="Gill Sans MT" w:hAnsi="Gill Sans MT" w:cs="Gill Sans MT"/>
          <w:spacing w:val="12"/>
          <w:w w:val="117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7"/>
          <w:sz w:val="22"/>
          <w:szCs w:val="22"/>
        </w:rPr>
        <w:t>Provinsi</w:t>
      </w:r>
      <w:proofErr w:type="spellEnd"/>
    </w:p>
    <w:p w:rsidR="003324BC" w:rsidRDefault="005A6526">
      <w:pPr>
        <w:spacing w:before="9" w:line="240" w:lineRule="exact"/>
        <w:ind w:left="403"/>
        <w:rPr>
          <w:rFonts w:ascii="Gill Sans MT" w:eastAsia="Gill Sans MT" w:hAnsi="Gill Sans MT" w:cs="Gill Sans MT"/>
          <w:sz w:val="22"/>
          <w:szCs w:val="22"/>
        </w:rPr>
        <w:sectPr w:rsidR="003324BC">
          <w:type w:val="continuous"/>
          <w:pgSz w:w="11920" w:h="16840"/>
          <w:pgMar w:top="1560" w:right="740" w:bottom="280" w:left="1140" w:header="720" w:footer="720" w:gutter="0"/>
          <w:cols w:num="2" w:space="720" w:equalWidth="0">
            <w:col w:w="914" w:space="501"/>
            <w:col w:w="8625"/>
          </w:cols>
        </w:sectPr>
      </w:pPr>
      <w:r>
        <w:rPr>
          <w:rFonts w:ascii="Gill Sans MT" w:eastAsia="Gill Sans MT" w:hAnsi="Gill Sans MT" w:cs="Gill Sans MT"/>
          <w:w w:val="120"/>
          <w:position w:val="-1"/>
          <w:sz w:val="22"/>
          <w:szCs w:val="22"/>
        </w:rPr>
        <w:t>Jambi</w:t>
      </w:r>
      <w:r>
        <w:rPr>
          <w:rFonts w:ascii="Gill Sans MT" w:eastAsia="Gill Sans MT" w:hAnsi="Gill Sans MT" w:cs="Gill Sans MT"/>
          <w:spacing w:val="-10"/>
          <w:w w:val="120"/>
          <w:position w:val="-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position w:val="-1"/>
          <w:sz w:val="22"/>
          <w:szCs w:val="22"/>
        </w:rPr>
        <w:t>di</w:t>
      </w:r>
      <w:r>
        <w:rPr>
          <w:rFonts w:ascii="Gill Sans MT" w:eastAsia="Gill Sans MT" w:hAnsi="Gill Sans MT" w:cs="Gill Sans MT"/>
          <w:spacing w:val="31"/>
          <w:position w:val="-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0"/>
          <w:position w:val="-1"/>
          <w:sz w:val="22"/>
          <w:szCs w:val="22"/>
        </w:rPr>
        <w:t>Jambi</w:t>
      </w:r>
    </w:p>
    <w:p w:rsidR="003324BC" w:rsidRDefault="003324BC">
      <w:pPr>
        <w:spacing w:before="19" w:line="280" w:lineRule="exact"/>
        <w:rPr>
          <w:sz w:val="28"/>
          <w:szCs w:val="28"/>
        </w:rPr>
      </w:pPr>
    </w:p>
    <w:p w:rsidR="003324BC" w:rsidRDefault="005A6526">
      <w:pPr>
        <w:spacing w:before="28"/>
        <w:ind w:left="107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w w:val="116"/>
          <w:sz w:val="22"/>
          <w:szCs w:val="22"/>
        </w:rPr>
        <w:t>Bersama</w:t>
      </w:r>
      <w:proofErr w:type="spellEnd"/>
      <w:r>
        <w:rPr>
          <w:rFonts w:ascii="Gill Sans MT" w:eastAsia="Gill Sans MT" w:hAnsi="Gill Sans MT" w:cs="Gill Sans MT"/>
          <w:spacing w:val="-8"/>
          <w:w w:val="116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sz w:val="22"/>
          <w:szCs w:val="22"/>
        </w:rPr>
        <w:t>ini</w:t>
      </w:r>
      <w:proofErr w:type="spellEnd"/>
      <w:r>
        <w:rPr>
          <w:rFonts w:ascii="Gill Sans MT" w:eastAsia="Gill Sans MT" w:hAnsi="Gill Sans MT" w:cs="Gill Sans MT"/>
          <w:spacing w:val="49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saya</w:t>
      </w:r>
      <w:proofErr w:type="spellEnd"/>
      <w:r>
        <w:rPr>
          <w:rFonts w:ascii="Gill Sans MT" w:eastAsia="Gill Sans MT" w:hAnsi="Gill Sans MT" w:cs="Gill Sans MT"/>
          <w:spacing w:val="2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laporkan</w:t>
      </w:r>
      <w:proofErr w:type="spellEnd"/>
      <w:r>
        <w:rPr>
          <w:rFonts w:ascii="Gill Sans MT" w:eastAsia="Gill Sans MT" w:hAnsi="Gill Sans MT" w:cs="Gill Sans MT"/>
          <w:spacing w:val="-32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perjalanan</w:t>
      </w:r>
      <w:proofErr w:type="spellEnd"/>
      <w:r>
        <w:rPr>
          <w:rFonts w:ascii="Gill Sans MT" w:eastAsia="Gill Sans MT" w:hAnsi="Gill Sans MT" w:cs="Gill Sans MT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dinas</w:t>
      </w:r>
      <w:proofErr w:type="spellEnd"/>
      <w:r>
        <w:rPr>
          <w:rFonts w:ascii="Gill Sans MT" w:eastAsia="Gill Sans MT" w:hAnsi="Gill Sans MT" w:cs="Gill Sans MT"/>
          <w:spacing w:val="-4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sz w:val="22"/>
          <w:szCs w:val="22"/>
        </w:rPr>
        <w:t>ke</w:t>
      </w:r>
      <w:proofErr w:type="spellEnd"/>
      <w:r>
        <w:rPr>
          <w:rFonts w:ascii="Gill Sans MT" w:eastAsia="Gill Sans MT" w:hAnsi="Gill Sans MT" w:cs="Gill Sans MT"/>
          <w:spacing w:val="27"/>
          <w:sz w:val="22"/>
          <w:szCs w:val="22"/>
        </w:rPr>
        <w:t xml:space="preserve"> </w:t>
      </w:r>
      <w:proofErr w:type="spellStart"/>
      <w:r w:rsidR="00245C11">
        <w:rPr>
          <w:rFonts w:ascii="Bookman Old Style" w:eastAsia="Bookman Old Style" w:hAnsi="Bookman Old Style" w:cs="Bookman Old Style"/>
          <w:b/>
          <w:sz w:val="22"/>
          <w:szCs w:val="22"/>
        </w:rPr>
        <w:t>Kabupaten</w:t>
      </w:r>
      <w:proofErr w:type="spellEnd"/>
      <w:r w:rsidR="00245C11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</w:t>
      </w:r>
      <w:proofErr w:type="spellStart"/>
      <w:r w:rsidR="00245C11">
        <w:rPr>
          <w:rFonts w:ascii="Bookman Old Style" w:eastAsia="Bookman Old Style" w:hAnsi="Bookman Old Style" w:cs="Bookman Old Style"/>
          <w:b/>
          <w:sz w:val="22"/>
          <w:szCs w:val="22"/>
        </w:rPr>
        <w:t>Tanjung</w:t>
      </w:r>
      <w:proofErr w:type="spellEnd"/>
      <w:r w:rsidR="00245C11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</w:t>
      </w:r>
      <w:proofErr w:type="spellStart"/>
      <w:r w:rsidR="00245C11">
        <w:rPr>
          <w:rFonts w:ascii="Bookman Old Style" w:eastAsia="Bookman Old Style" w:hAnsi="Bookman Old Style" w:cs="Bookman Old Style"/>
          <w:b/>
          <w:sz w:val="22"/>
          <w:szCs w:val="22"/>
        </w:rPr>
        <w:t>Jabung</w:t>
      </w:r>
      <w:proofErr w:type="spellEnd"/>
      <w:r w:rsidR="00245C11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</w:t>
      </w:r>
      <w:proofErr w:type="spellStart"/>
      <w:r w:rsidR="00245C11">
        <w:rPr>
          <w:rFonts w:ascii="Bookman Old Style" w:eastAsia="Bookman Old Style" w:hAnsi="Bookman Old Style" w:cs="Bookman Old Style"/>
          <w:b/>
          <w:sz w:val="22"/>
          <w:szCs w:val="22"/>
        </w:rPr>
        <w:t>Timur</w:t>
      </w:r>
      <w:proofErr w:type="spellEnd"/>
      <w:r>
        <w:rPr>
          <w:rFonts w:ascii="Gill Sans MT" w:eastAsia="Gill Sans MT" w:hAnsi="Gill Sans MT" w:cs="Gill Sans MT"/>
          <w:w w:val="130"/>
          <w:sz w:val="22"/>
          <w:szCs w:val="22"/>
        </w:rPr>
        <w:t>,</w:t>
      </w:r>
      <w:r>
        <w:rPr>
          <w:rFonts w:ascii="Gill Sans MT" w:eastAsia="Gill Sans MT" w:hAnsi="Gill Sans MT" w:cs="Gill Sans MT"/>
          <w:spacing w:val="2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sebagai</w:t>
      </w:r>
      <w:proofErr w:type="spellEnd"/>
      <w:r>
        <w:rPr>
          <w:rFonts w:ascii="Gill Sans MT" w:eastAsia="Gill Sans MT" w:hAnsi="Gill Sans MT" w:cs="Gill Sans MT"/>
          <w:spacing w:val="16"/>
          <w:w w:val="118"/>
          <w:sz w:val="22"/>
          <w:szCs w:val="22"/>
        </w:rPr>
        <w:t xml:space="preserve"> </w:t>
      </w:r>
      <w:proofErr w:type="spellStart"/>
      <w:proofErr w:type="gramStart"/>
      <w:r>
        <w:rPr>
          <w:rFonts w:ascii="Gill Sans MT" w:eastAsia="Gill Sans MT" w:hAnsi="Gill Sans MT" w:cs="Gill Sans MT"/>
          <w:w w:val="118"/>
          <w:sz w:val="22"/>
          <w:szCs w:val="22"/>
        </w:rPr>
        <w:t>berikut</w:t>
      </w:r>
      <w:proofErr w:type="spellEnd"/>
      <w:r>
        <w:rPr>
          <w:rFonts w:ascii="Gill Sans MT" w:eastAsia="Gill Sans MT" w:hAnsi="Gill Sans MT" w:cs="Gill Sans MT"/>
          <w:spacing w:val="-35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38"/>
          <w:sz w:val="22"/>
          <w:szCs w:val="22"/>
        </w:rPr>
        <w:t>:</w:t>
      </w:r>
      <w:proofErr w:type="gramEnd"/>
    </w:p>
    <w:p w:rsidR="003324BC" w:rsidRDefault="003324BC">
      <w:pPr>
        <w:spacing w:before="1" w:line="120" w:lineRule="exact"/>
        <w:rPr>
          <w:sz w:val="12"/>
          <w:szCs w:val="12"/>
        </w:rPr>
      </w:pPr>
    </w:p>
    <w:p w:rsidR="003324BC" w:rsidRDefault="003324BC">
      <w:pPr>
        <w:spacing w:line="200" w:lineRule="exact"/>
      </w:pPr>
    </w:p>
    <w:p w:rsidR="003324BC" w:rsidRDefault="005A6526">
      <w:pPr>
        <w:ind w:left="159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w w:val="116"/>
          <w:sz w:val="22"/>
          <w:szCs w:val="22"/>
        </w:rPr>
        <w:t xml:space="preserve">Nama/NIP                       </w:t>
      </w:r>
      <w:r>
        <w:rPr>
          <w:rFonts w:ascii="Gill Sans MT" w:eastAsia="Gill Sans MT" w:hAnsi="Gill Sans MT" w:cs="Gill Sans MT"/>
          <w:spacing w:val="64"/>
          <w:w w:val="11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6"/>
          <w:sz w:val="22"/>
          <w:szCs w:val="22"/>
        </w:rPr>
        <w:t>:</w:t>
      </w:r>
      <w:r>
        <w:rPr>
          <w:rFonts w:ascii="Gill Sans MT" w:eastAsia="Gill Sans MT" w:hAnsi="Gill Sans MT" w:cs="Gill Sans MT"/>
          <w:spacing w:val="14"/>
          <w:w w:val="116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6"/>
          <w:sz w:val="22"/>
          <w:szCs w:val="22"/>
        </w:rPr>
        <w:t>Fadhlika</w:t>
      </w:r>
      <w:proofErr w:type="spellEnd"/>
      <w:r>
        <w:rPr>
          <w:rFonts w:ascii="Gill Sans MT" w:eastAsia="Gill Sans MT" w:hAnsi="Gill Sans MT" w:cs="Gill Sans MT"/>
          <w:spacing w:val="35"/>
          <w:w w:val="116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6"/>
          <w:sz w:val="22"/>
          <w:szCs w:val="22"/>
        </w:rPr>
        <w:t>Anggit</w:t>
      </w:r>
      <w:proofErr w:type="spellEnd"/>
      <w:r>
        <w:rPr>
          <w:rFonts w:ascii="Gill Sans MT" w:eastAsia="Gill Sans MT" w:hAnsi="Gill Sans MT" w:cs="Gill Sans MT"/>
          <w:spacing w:val="-2"/>
          <w:w w:val="116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6"/>
          <w:sz w:val="22"/>
          <w:szCs w:val="22"/>
        </w:rPr>
        <w:t>Santoso</w:t>
      </w:r>
      <w:proofErr w:type="spellEnd"/>
      <w:r>
        <w:rPr>
          <w:rFonts w:ascii="Gill Sans MT" w:eastAsia="Gill Sans MT" w:hAnsi="Gill Sans MT" w:cs="Gill Sans MT"/>
          <w:spacing w:val="-29"/>
          <w:w w:val="116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sz w:val="22"/>
          <w:szCs w:val="22"/>
        </w:rPr>
        <w:t>Putro</w:t>
      </w:r>
      <w:proofErr w:type="spellEnd"/>
      <w:proofErr w:type="gramStart"/>
      <w:r>
        <w:rPr>
          <w:rFonts w:ascii="Gill Sans MT" w:eastAsia="Gill Sans MT" w:hAnsi="Gill Sans MT" w:cs="Gill Sans MT"/>
          <w:sz w:val="22"/>
          <w:szCs w:val="22"/>
        </w:rPr>
        <w:t xml:space="preserve">, </w:t>
      </w:r>
      <w:r>
        <w:rPr>
          <w:rFonts w:ascii="Gill Sans MT" w:eastAsia="Gill Sans MT" w:hAnsi="Gill Sans MT" w:cs="Gill Sans MT"/>
          <w:spacing w:val="2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S.Tr.Stat</w:t>
      </w:r>
      <w:proofErr w:type="spellEnd"/>
      <w:proofErr w:type="gramEnd"/>
      <w:r>
        <w:rPr>
          <w:rFonts w:ascii="Gill Sans MT" w:eastAsia="Gill Sans MT" w:hAnsi="Gill Sans MT" w:cs="Gill Sans MT"/>
          <w:spacing w:val="-9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/</w:t>
      </w:r>
      <w:r>
        <w:rPr>
          <w:rFonts w:ascii="Gill Sans MT" w:eastAsia="Gill Sans MT" w:hAnsi="Gill Sans MT" w:cs="Gill Sans MT"/>
          <w:spacing w:val="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5"/>
          <w:sz w:val="22"/>
          <w:szCs w:val="22"/>
        </w:rPr>
        <w:t>NIP.</w:t>
      </w:r>
    </w:p>
    <w:p w:rsidR="003324BC" w:rsidRDefault="005A6526">
      <w:pPr>
        <w:spacing w:before="9"/>
        <w:ind w:left="3146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w w:val="114"/>
          <w:sz w:val="22"/>
          <w:szCs w:val="22"/>
        </w:rPr>
        <w:t>199806012021041001</w:t>
      </w:r>
    </w:p>
    <w:p w:rsidR="003324BC" w:rsidRDefault="005A6526">
      <w:pPr>
        <w:spacing w:before="83"/>
        <w:ind w:left="159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w w:val="126"/>
          <w:sz w:val="22"/>
          <w:szCs w:val="22"/>
        </w:rPr>
        <w:t>Anggota</w:t>
      </w:r>
      <w:proofErr w:type="spellEnd"/>
      <w:r>
        <w:rPr>
          <w:rFonts w:ascii="Gill Sans MT" w:eastAsia="Gill Sans MT" w:hAnsi="Gill Sans MT" w:cs="Gill Sans MT"/>
          <w:w w:val="126"/>
          <w:sz w:val="22"/>
          <w:szCs w:val="22"/>
        </w:rPr>
        <w:t xml:space="preserve">                       </w:t>
      </w:r>
      <w:r>
        <w:rPr>
          <w:rFonts w:ascii="Gill Sans MT" w:eastAsia="Gill Sans MT" w:hAnsi="Gill Sans MT" w:cs="Gill Sans MT"/>
          <w:spacing w:val="74"/>
          <w:w w:val="1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6"/>
          <w:sz w:val="22"/>
          <w:szCs w:val="22"/>
        </w:rPr>
        <w:t>:</w:t>
      </w:r>
      <w:r>
        <w:rPr>
          <w:rFonts w:ascii="Gill Sans MT" w:eastAsia="Gill Sans MT" w:hAnsi="Gill Sans MT" w:cs="Gill Sans MT"/>
          <w:spacing w:val="3"/>
          <w:w w:val="1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-</w:t>
      </w:r>
    </w:p>
    <w:p w:rsidR="003324BC" w:rsidRDefault="005A6526">
      <w:pPr>
        <w:spacing w:before="83"/>
        <w:ind w:left="159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w w:val="129"/>
          <w:sz w:val="22"/>
          <w:szCs w:val="22"/>
        </w:rPr>
        <w:t>Jabatan</w:t>
      </w:r>
      <w:proofErr w:type="spellEnd"/>
      <w:r>
        <w:rPr>
          <w:rFonts w:ascii="Gill Sans MT" w:eastAsia="Gill Sans MT" w:hAnsi="Gill Sans MT" w:cs="Gill Sans MT"/>
          <w:w w:val="129"/>
          <w:sz w:val="22"/>
          <w:szCs w:val="22"/>
        </w:rPr>
        <w:t xml:space="preserve">                        </w:t>
      </w:r>
      <w:r>
        <w:rPr>
          <w:rFonts w:ascii="Gill Sans MT" w:eastAsia="Gill Sans MT" w:hAnsi="Gill Sans MT" w:cs="Gill Sans MT"/>
          <w:spacing w:val="63"/>
          <w:w w:val="129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9"/>
          <w:sz w:val="22"/>
          <w:szCs w:val="22"/>
        </w:rPr>
        <w:t xml:space="preserve">: </w:t>
      </w:r>
      <w:proofErr w:type="spellStart"/>
      <w:r>
        <w:rPr>
          <w:rFonts w:ascii="Gill Sans MT" w:eastAsia="Gill Sans MT" w:hAnsi="Gill Sans MT" w:cs="Gill Sans MT"/>
          <w:w w:val="110"/>
          <w:sz w:val="22"/>
          <w:szCs w:val="22"/>
        </w:rPr>
        <w:t>Pranata</w:t>
      </w:r>
      <w:proofErr w:type="spellEnd"/>
      <w:r>
        <w:rPr>
          <w:rFonts w:ascii="Gill Sans MT" w:eastAsia="Gill Sans MT" w:hAnsi="Gill Sans MT" w:cs="Gill Sans MT"/>
          <w:spacing w:val="49"/>
          <w:w w:val="110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0"/>
          <w:sz w:val="22"/>
          <w:szCs w:val="22"/>
        </w:rPr>
        <w:t>Komputer</w:t>
      </w:r>
      <w:proofErr w:type="spellEnd"/>
      <w:r>
        <w:rPr>
          <w:rFonts w:ascii="Gill Sans MT" w:eastAsia="Gill Sans MT" w:hAnsi="Gill Sans MT" w:cs="Gill Sans MT"/>
          <w:spacing w:val="-23"/>
          <w:w w:val="11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Ahli</w:t>
      </w:r>
      <w:r>
        <w:rPr>
          <w:rFonts w:ascii="Gill Sans MT" w:eastAsia="Gill Sans MT" w:hAnsi="Gill Sans MT" w:cs="Gill Sans MT"/>
          <w:spacing w:val="44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5"/>
          <w:sz w:val="22"/>
          <w:szCs w:val="22"/>
        </w:rPr>
        <w:t>Pertama</w:t>
      </w:r>
      <w:proofErr w:type="spellEnd"/>
    </w:p>
    <w:p w:rsidR="003324BC" w:rsidRDefault="005A6526">
      <w:pPr>
        <w:spacing w:before="83"/>
        <w:ind w:left="159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sz w:val="22"/>
          <w:szCs w:val="22"/>
        </w:rPr>
        <w:t>No</w:t>
      </w:r>
      <w:r>
        <w:rPr>
          <w:rFonts w:ascii="Gill Sans MT" w:eastAsia="Gill Sans MT" w:hAnsi="Gill Sans MT" w:cs="Gill Sans MT"/>
          <w:spacing w:val="-1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8"/>
          <w:sz w:val="22"/>
          <w:szCs w:val="22"/>
        </w:rPr>
        <w:t>Surat</w:t>
      </w:r>
      <w:r>
        <w:rPr>
          <w:rFonts w:ascii="Gill Sans MT" w:eastAsia="Gill Sans MT" w:hAnsi="Gill Sans MT" w:cs="Gill Sans MT"/>
          <w:spacing w:val="-4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Tugas</w:t>
      </w:r>
      <w:proofErr w:type="spellEnd"/>
      <w:r>
        <w:rPr>
          <w:rFonts w:ascii="Gill Sans MT" w:eastAsia="Gill Sans MT" w:hAnsi="Gill Sans MT" w:cs="Gill Sans MT"/>
          <w:spacing w:val="-14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pada</w:t>
      </w:r>
      <w:proofErr w:type="spellEnd"/>
      <w:r>
        <w:rPr>
          <w:rFonts w:ascii="Gill Sans MT" w:eastAsia="Gill Sans MT" w:hAnsi="Gill Sans MT" w:cs="Gill Sans MT"/>
          <w:spacing w:val="-5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 xml:space="preserve">SPD   </w:t>
      </w:r>
      <w:r>
        <w:rPr>
          <w:rFonts w:ascii="Gill Sans MT" w:eastAsia="Gill Sans MT" w:hAnsi="Gill Sans MT" w:cs="Gill Sans MT"/>
          <w:spacing w:val="30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6"/>
          <w:sz w:val="22"/>
          <w:szCs w:val="22"/>
        </w:rPr>
        <w:t>:</w:t>
      </w:r>
      <w:r>
        <w:rPr>
          <w:rFonts w:ascii="Gill Sans MT" w:eastAsia="Gill Sans MT" w:hAnsi="Gill Sans MT" w:cs="Gill Sans MT"/>
          <w:spacing w:val="3"/>
          <w:w w:val="126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6"/>
          <w:sz w:val="22"/>
          <w:szCs w:val="22"/>
        </w:rPr>
        <w:t>SPD-0464/BPS/15000/07/2022</w:t>
      </w:r>
    </w:p>
    <w:p w:rsidR="003324BC" w:rsidRDefault="005A6526" w:rsidP="00245C11">
      <w:pPr>
        <w:spacing w:before="83"/>
        <w:ind w:left="159"/>
        <w:rPr>
          <w:rFonts w:ascii="Gill Sans MT" w:eastAsia="Gill Sans MT" w:hAnsi="Gill Sans MT" w:cs="Gill Sans MT"/>
          <w:sz w:val="22"/>
          <w:szCs w:val="22"/>
        </w:rPr>
        <w:sectPr w:rsidR="003324BC">
          <w:type w:val="continuous"/>
          <w:pgSz w:w="11920" w:h="16840"/>
          <w:pgMar w:top="1560" w:right="740" w:bottom="280" w:left="1140" w:header="720" w:footer="720" w:gutter="0"/>
          <w:cols w:space="720"/>
        </w:sectPr>
      </w:pP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Tujuan</w:t>
      </w:r>
      <w:proofErr w:type="spellEnd"/>
      <w:r>
        <w:rPr>
          <w:rFonts w:ascii="Gill Sans MT" w:eastAsia="Gill Sans MT" w:hAnsi="Gill Sans MT" w:cs="Gill Sans MT"/>
          <w:spacing w:val="-33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Perjadin</w:t>
      </w:r>
      <w:proofErr w:type="spellEnd"/>
      <w:r>
        <w:rPr>
          <w:rFonts w:ascii="Gill Sans MT" w:eastAsia="Gill Sans MT" w:hAnsi="Gill Sans MT" w:cs="Gill Sans MT"/>
          <w:w w:val="118"/>
          <w:sz w:val="22"/>
          <w:szCs w:val="22"/>
        </w:rPr>
        <w:t xml:space="preserve">                </w:t>
      </w:r>
      <w:r>
        <w:rPr>
          <w:rFonts w:ascii="Gill Sans MT" w:eastAsia="Gill Sans MT" w:hAnsi="Gill Sans MT" w:cs="Gill Sans MT"/>
          <w:spacing w:val="17"/>
          <w:w w:val="11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8"/>
          <w:sz w:val="22"/>
          <w:szCs w:val="22"/>
        </w:rPr>
        <w:t>:</w:t>
      </w:r>
      <w:r>
        <w:rPr>
          <w:rFonts w:ascii="Gill Sans MT" w:eastAsia="Gill Sans MT" w:hAnsi="Gill Sans MT" w:cs="Gill Sans MT"/>
          <w:spacing w:val="12"/>
          <w:w w:val="118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8"/>
          <w:sz w:val="22"/>
          <w:szCs w:val="22"/>
        </w:rPr>
        <w:t>Pengawasan</w:t>
      </w:r>
      <w:proofErr w:type="spellEnd"/>
      <w:r>
        <w:rPr>
          <w:rFonts w:ascii="Gill Sans MT" w:eastAsia="Gill Sans MT" w:hAnsi="Gill Sans MT" w:cs="Gill Sans MT"/>
          <w:spacing w:val="2"/>
          <w:w w:val="118"/>
          <w:sz w:val="22"/>
          <w:szCs w:val="22"/>
        </w:rPr>
        <w:t xml:space="preserve"> </w:t>
      </w:r>
      <w:proofErr w:type="spellStart"/>
      <w:r w:rsidR="00245C11">
        <w:rPr>
          <w:rFonts w:ascii="Gill Sans MT" w:eastAsia="Gill Sans MT" w:hAnsi="Gill Sans MT" w:cs="Gill Sans MT"/>
          <w:w w:val="118"/>
          <w:sz w:val="22"/>
          <w:szCs w:val="22"/>
        </w:rPr>
        <w:t>Pengolahan</w:t>
      </w:r>
      <w:proofErr w:type="spellEnd"/>
      <w:r w:rsidR="00245C11">
        <w:rPr>
          <w:rFonts w:ascii="Gill Sans MT" w:eastAsia="Gill Sans MT" w:hAnsi="Gill Sans MT" w:cs="Gill Sans MT"/>
          <w:w w:val="118"/>
          <w:sz w:val="22"/>
          <w:szCs w:val="22"/>
        </w:rPr>
        <w:t xml:space="preserve"> </w:t>
      </w:r>
      <w:proofErr w:type="spellStart"/>
      <w:r w:rsidR="00245C11">
        <w:rPr>
          <w:rFonts w:ascii="Gill Sans MT" w:eastAsia="Gill Sans MT" w:hAnsi="Gill Sans MT" w:cs="Gill Sans MT"/>
          <w:w w:val="118"/>
          <w:sz w:val="22"/>
          <w:szCs w:val="22"/>
        </w:rPr>
        <w:t>Susenas</w:t>
      </w:r>
      <w:proofErr w:type="spellEnd"/>
      <w:r w:rsidR="00245C11">
        <w:rPr>
          <w:rFonts w:ascii="Gill Sans MT" w:eastAsia="Gill Sans MT" w:hAnsi="Gill Sans MT" w:cs="Gill Sans MT"/>
          <w:w w:val="118"/>
          <w:sz w:val="22"/>
          <w:szCs w:val="22"/>
        </w:rPr>
        <w:t xml:space="preserve"> MKP 2022</w:t>
      </w:r>
    </w:p>
    <w:p w:rsidR="003324BC" w:rsidRDefault="005A6526">
      <w:pPr>
        <w:spacing w:before="89"/>
        <w:ind w:left="159" w:right="-58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sz w:val="22"/>
          <w:szCs w:val="22"/>
        </w:rPr>
        <w:t>W</w:t>
      </w:r>
      <w:r>
        <w:rPr>
          <w:rFonts w:ascii="Gill Sans MT" w:eastAsia="Gill Sans MT" w:hAnsi="Gill Sans MT" w:cs="Gill Sans MT"/>
          <w:sz w:val="22"/>
          <w:szCs w:val="22"/>
        </w:rPr>
        <w:t>aktu</w:t>
      </w:r>
      <w:proofErr w:type="spellEnd"/>
      <w:r>
        <w:rPr>
          <w:rFonts w:ascii="Gill Sans MT" w:eastAsia="Gill Sans MT" w:hAnsi="Gill Sans MT" w:cs="Gill Sans MT"/>
          <w:spacing w:val="39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7"/>
          <w:sz w:val="22"/>
          <w:szCs w:val="22"/>
        </w:rPr>
        <w:t>Perjadin</w:t>
      </w:r>
      <w:proofErr w:type="spellEnd"/>
      <w:r>
        <w:rPr>
          <w:rFonts w:ascii="Gill Sans MT" w:eastAsia="Gill Sans MT" w:hAnsi="Gill Sans MT" w:cs="Gill Sans MT"/>
          <w:w w:val="117"/>
          <w:sz w:val="22"/>
          <w:szCs w:val="22"/>
        </w:rPr>
        <w:t>/Lama</w:t>
      </w:r>
    </w:p>
    <w:p w:rsidR="003324BC" w:rsidRDefault="005A6526">
      <w:pPr>
        <w:spacing w:before="9" w:line="240" w:lineRule="exact"/>
        <w:ind w:left="159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w w:val="117"/>
          <w:position w:val="-1"/>
          <w:sz w:val="22"/>
          <w:szCs w:val="22"/>
        </w:rPr>
        <w:t>Perjadin</w:t>
      </w:r>
      <w:proofErr w:type="spellEnd"/>
    </w:p>
    <w:p w:rsidR="003324BC" w:rsidRDefault="005A6526">
      <w:pPr>
        <w:spacing w:before="89"/>
        <w:rPr>
          <w:rFonts w:ascii="Gill Sans MT" w:eastAsia="Gill Sans MT" w:hAnsi="Gill Sans MT" w:cs="Gill Sans MT"/>
          <w:sz w:val="22"/>
          <w:szCs w:val="22"/>
        </w:rPr>
        <w:sectPr w:rsidR="003324BC">
          <w:type w:val="continuous"/>
          <w:pgSz w:w="11920" w:h="16840"/>
          <w:pgMar w:top="1560" w:right="740" w:bottom="280" w:left="1140" w:header="720" w:footer="720" w:gutter="0"/>
          <w:cols w:num="2" w:space="720" w:equalWidth="0">
            <w:col w:w="2334" w:space="671"/>
            <w:col w:w="7035"/>
          </w:cols>
        </w:sectPr>
      </w:pPr>
      <w:r>
        <w:br w:type="column"/>
      </w:r>
      <w:r>
        <w:rPr>
          <w:rFonts w:ascii="Gill Sans MT" w:eastAsia="Gill Sans MT" w:hAnsi="Gill Sans MT" w:cs="Gill Sans MT"/>
          <w:w w:val="138"/>
          <w:sz w:val="22"/>
          <w:szCs w:val="22"/>
        </w:rPr>
        <w:t>:</w:t>
      </w:r>
      <w:r>
        <w:rPr>
          <w:rFonts w:ascii="Gill Sans MT" w:eastAsia="Gill Sans MT" w:hAnsi="Gill Sans MT" w:cs="Gill Sans MT"/>
          <w:spacing w:val="-10"/>
          <w:w w:val="138"/>
          <w:sz w:val="22"/>
          <w:szCs w:val="22"/>
        </w:rPr>
        <w:t xml:space="preserve"> </w:t>
      </w:r>
      <w:r w:rsidR="00245C11">
        <w:rPr>
          <w:rFonts w:ascii="Gill Sans MT" w:eastAsia="Gill Sans MT" w:hAnsi="Gill Sans MT" w:cs="Gill Sans MT"/>
          <w:sz w:val="22"/>
          <w:szCs w:val="22"/>
        </w:rPr>
        <w:t>11</w:t>
      </w:r>
      <w:r>
        <w:rPr>
          <w:rFonts w:ascii="Gill Sans MT" w:eastAsia="Gill Sans MT" w:hAnsi="Gill Sans MT" w:cs="Gill Sans MT"/>
          <w:spacing w:val="33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sz w:val="22"/>
          <w:szCs w:val="22"/>
        </w:rPr>
        <w:t>s/d</w:t>
      </w:r>
      <w:r>
        <w:rPr>
          <w:rFonts w:ascii="Gill Sans MT" w:eastAsia="Gill Sans MT" w:hAnsi="Gill Sans MT" w:cs="Gill Sans MT"/>
          <w:spacing w:val="38"/>
          <w:sz w:val="22"/>
          <w:szCs w:val="22"/>
        </w:rPr>
        <w:t xml:space="preserve"> </w:t>
      </w:r>
      <w:r w:rsidR="00245C11">
        <w:rPr>
          <w:rFonts w:ascii="Gill Sans MT" w:eastAsia="Gill Sans MT" w:hAnsi="Gill Sans MT" w:cs="Gill Sans MT"/>
          <w:sz w:val="22"/>
          <w:szCs w:val="22"/>
        </w:rPr>
        <w:t>12</w:t>
      </w:r>
      <w:r>
        <w:rPr>
          <w:rFonts w:ascii="Gill Sans MT" w:eastAsia="Gill Sans MT" w:hAnsi="Gill Sans MT" w:cs="Gill Sans MT"/>
          <w:spacing w:val="33"/>
          <w:sz w:val="22"/>
          <w:szCs w:val="22"/>
        </w:rPr>
        <w:t xml:space="preserve"> </w:t>
      </w:r>
      <w:proofErr w:type="spellStart"/>
      <w:r w:rsidR="00245C11">
        <w:rPr>
          <w:rFonts w:ascii="Gill Sans MT" w:eastAsia="Gill Sans MT" w:hAnsi="Gill Sans MT" w:cs="Gill Sans MT"/>
          <w:w w:val="127"/>
          <w:sz w:val="22"/>
          <w:szCs w:val="22"/>
        </w:rPr>
        <w:t>Oktober</w:t>
      </w:r>
      <w:proofErr w:type="spellEnd"/>
      <w:r>
        <w:rPr>
          <w:rFonts w:ascii="Gill Sans MT" w:eastAsia="Gill Sans MT" w:hAnsi="Gill Sans MT" w:cs="Gill Sans MT"/>
          <w:spacing w:val="-14"/>
          <w:w w:val="127"/>
          <w:sz w:val="22"/>
          <w:szCs w:val="22"/>
        </w:rPr>
        <w:t xml:space="preserve"> </w:t>
      </w:r>
      <w:proofErr w:type="gramStart"/>
      <w:r>
        <w:rPr>
          <w:rFonts w:ascii="Gill Sans MT" w:eastAsia="Gill Sans MT" w:hAnsi="Gill Sans MT" w:cs="Gill Sans MT"/>
          <w:sz w:val="22"/>
          <w:szCs w:val="22"/>
        </w:rPr>
        <w:t xml:space="preserve">2022 </w:t>
      </w:r>
      <w:r>
        <w:rPr>
          <w:rFonts w:ascii="Gill Sans MT" w:eastAsia="Gill Sans MT" w:hAnsi="Gill Sans MT" w:cs="Gill Sans MT"/>
          <w:spacing w:val="3"/>
          <w:sz w:val="22"/>
          <w:szCs w:val="22"/>
        </w:rPr>
        <w:t xml:space="preserve"> </w:t>
      </w:r>
      <w:r w:rsidR="00245C11">
        <w:rPr>
          <w:rFonts w:ascii="Gill Sans MT" w:eastAsia="Gill Sans MT" w:hAnsi="Gill Sans MT" w:cs="Gill Sans MT"/>
          <w:sz w:val="22"/>
          <w:szCs w:val="22"/>
        </w:rPr>
        <w:t>(</w:t>
      </w:r>
      <w:proofErr w:type="gramEnd"/>
      <w:r w:rsidR="00245C11">
        <w:rPr>
          <w:rFonts w:ascii="Gill Sans MT" w:eastAsia="Gill Sans MT" w:hAnsi="Gill Sans MT" w:cs="Gill Sans MT"/>
          <w:sz w:val="22"/>
          <w:szCs w:val="22"/>
        </w:rPr>
        <w:t>2</w:t>
      </w:r>
      <w:r>
        <w:rPr>
          <w:rFonts w:ascii="Gill Sans MT" w:eastAsia="Gill Sans MT" w:hAnsi="Gill Sans MT" w:cs="Gill Sans MT"/>
          <w:spacing w:val="24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14"/>
          <w:sz w:val="22"/>
          <w:szCs w:val="22"/>
        </w:rPr>
        <w:t>Hari)</w:t>
      </w:r>
    </w:p>
    <w:p w:rsidR="003324BC" w:rsidRDefault="003324BC">
      <w:pPr>
        <w:spacing w:before="19" w:line="280" w:lineRule="exact"/>
        <w:rPr>
          <w:sz w:val="28"/>
          <w:szCs w:val="28"/>
        </w:rPr>
      </w:pPr>
    </w:p>
    <w:p w:rsidR="003324BC" w:rsidRDefault="005A6526">
      <w:pPr>
        <w:spacing w:before="28" w:line="240" w:lineRule="exact"/>
        <w:ind w:left="107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b/>
          <w:position w:val="-1"/>
          <w:sz w:val="22"/>
          <w:szCs w:val="22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spacing w:val="-24"/>
          <w:position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position w:val="-1"/>
          <w:sz w:val="22"/>
          <w:szCs w:val="22"/>
        </w:rPr>
        <w:t>Hasil</w:t>
      </w:r>
      <w:proofErr w:type="spellEnd"/>
      <w:r>
        <w:rPr>
          <w:rFonts w:ascii="Bookman Old Style" w:eastAsia="Bookman Old Style" w:hAnsi="Bookman Old Style" w:cs="Bookman Old Style"/>
          <w:b/>
          <w:spacing w:val="-6"/>
          <w:position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position w:val="-1"/>
          <w:sz w:val="22"/>
          <w:szCs w:val="22"/>
        </w:rPr>
        <w:t>Perjalanan</w:t>
      </w:r>
      <w:proofErr w:type="spellEnd"/>
      <w:r>
        <w:rPr>
          <w:rFonts w:ascii="Bookman Old Style" w:eastAsia="Bookman Old Style" w:hAnsi="Bookman Old Style" w:cs="Bookman Old Style"/>
          <w:b/>
          <w:spacing w:val="-18"/>
          <w:position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position w:val="-1"/>
          <w:sz w:val="22"/>
          <w:szCs w:val="22"/>
        </w:rPr>
        <w:t>Dinas</w:t>
      </w:r>
      <w:proofErr w:type="spellEnd"/>
      <w:r>
        <w:rPr>
          <w:rFonts w:ascii="Bookman Old Style" w:eastAsia="Bookman Old Style" w:hAnsi="Bookman Old Style" w:cs="Bookman Old Style"/>
          <w:b/>
          <w:spacing w:val="-19"/>
          <w:position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b/>
          <w:position w:val="-1"/>
          <w:sz w:val="22"/>
          <w:szCs w:val="22"/>
        </w:rPr>
        <w:t>:</w:t>
      </w:r>
      <w:proofErr w:type="gramEnd"/>
    </w:p>
    <w:p w:rsidR="003324BC" w:rsidRDefault="003324BC">
      <w:pPr>
        <w:spacing w:before="3" w:line="100" w:lineRule="exact"/>
        <w:rPr>
          <w:sz w:val="11"/>
          <w:szCs w:val="11"/>
        </w:rPr>
      </w:pPr>
    </w:p>
    <w:p w:rsidR="003324BC" w:rsidRDefault="003324BC">
      <w:pPr>
        <w:spacing w:line="200" w:lineRule="exact"/>
      </w:pPr>
    </w:p>
    <w:p w:rsidR="003324BC" w:rsidRDefault="005A6526">
      <w:pPr>
        <w:spacing w:before="28" w:line="240" w:lineRule="exact"/>
        <w:ind w:left="3571" w:right="3574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>
        <w:pict>
          <v:group id="_x0000_s1026" style="position:absolute;left:0;text-align:left;margin-left:62.35pt;margin-top:-2.05pt;width:490.4pt;height:19.9pt;z-index:-251658240;mso-position-horizontal-relative:page" coordorigin="1247,-41" coordsize="9808,398">
            <v:shape id="_x0000_s1029" style="position:absolute;left:1255;top:-33;width:0;height:383" coordorigin="1255,-33" coordsize="0,383" path="m1255,-33r,383e" filled="f">
              <v:path arrowok="t"/>
            </v:shape>
            <v:shape id="_x0000_s1028" style="position:absolute;left:1255;top:-33;width:9793;height:0" coordorigin="1255,-33" coordsize="9793,0" path="m1255,-33r9793,e" filled="f">
              <v:path arrowok="t"/>
            </v:shape>
            <v:shape id="_x0000_s1027" style="position:absolute;left:11048;top:-33;width:0;height:383" coordorigin="11048,-33" coordsize="0,383" path="m11048,-33r,383e" filled="f">
              <v:path arrowok="t"/>
            </v:shape>
            <w10:wrap anchorx="page"/>
          </v:group>
        </w:pict>
      </w:r>
      <w:proofErr w:type="spellStart"/>
      <w:r>
        <w:rPr>
          <w:rFonts w:ascii="Bookman Old Style" w:eastAsia="Bookman Old Style" w:hAnsi="Bookman Old Style" w:cs="Bookman Old Style"/>
          <w:b/>
          <w:position w:val="-1"/>
          <w:sz w:val="22"/>
          <w:szCs w:val="22"/>
        </w:rPr>
        <w:t>Uraian</w:t>
      </w:r>
      <w:proofErr w:type="spellEnd"/>
      <w:r>
        <w:rPr>
          <w:rFonts w:ascii="Bookman Old Style" w:eastAsia="Bookman Old Style" w:hAnsi="Bookman Old Style" w:cs="Bookman Old Style"/>
          <w:b/>
          <w:spacing w:val="-6"/>
          <w:position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position w:val="-1"/>
          <w:sz w:val="22"/>
          <w:szCs w:val="22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spacing w:val="-24"/>
          <w:position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w w:val="98"/>
          <w:position w:val="-1"/>
          <w:sz w:val="22"/>
          <w:szCs w:val="22"/>
        </w:rPr>
        <w:t>Kegiatan</w:t>
      </w:r>
      <w:proofErr w:type="spellEnd"/>
    </w:p>
    <w:p w:rsidR="003324BC" w:rsidRDefault="003324B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555"/>
        <w:gridCol w:w="6821"/>
      </w:tblGrid>
      <w:tr w:rsidR="003324BC" w:rsidTr="00245C11">
        <w:trPr>
          <w:trHeight w:hRule="exact" w:val="3002"/>
        </w:trPr>
        <w:tc>
          <w:tcPr>
            <w:tcW w:w="1417" w:type="dxa"/>
          </w:tcPr>
          <w:p w:rsidR="003324BC" w:rsidRDefault="00245C11">
            <w:pPr>
              <w:spacing w:before="55"/>
              <w:ind w:left="52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11</w:t>
            </w:r>
            <w:r w:rsidR="005A6526">
              <w:rPr>
                <w:rFonts w:ascii="Gill Sans MT" w:eastAsia="Gill Sans MT" w:hAnsi="Gill Sans MT" w:cs="Gill Sans MT"/>
                <w:spacing w:val="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20"/>
                <w:sz w:val="22"/>
                <w:szCs w:val="22"/>
              </w:rPr>
              <w:t>Oktober</w:t>
            </w:r>
            <w:proofErr w:type="spellEnd"/>
            <w:r w:rsidR="005A6526">
              <w:rPr>
                <w:rFonts w:ascii="Gill Sans MT" w:eastAsia="Gill Sans MT" w:hAnsi="Gill Sans MT" w:cs="Gill Sans MT"/>
                <w:spacing w:val="8"/>
                <w:w w:val="120"/>
                <w:sz w:val="22"/>
                <w:szCs w:val="22"/>
              </w:rPr>
              <w:t xml:space="preserve"> </w:t>
            </w:r>
            <w:r w:rsidR="005A6526">
              <w:rPr>
                <w:rFonts w:ascii="Gill Sans MT" w:eastAsia="Gill Sans MT" w:hAnsi="Gill Sans MT" w:cs="Gill Sans MT"/>
                <w:w w:val="120"/>
                <w:sz w:val="22"/>
                <w:szCs w:val="22"/>
              </w:rPr>
              <w:t>2022</w:t>
            </w:r>
          </w:p>
        </w:tc>
        <w:tc>
          <w:tcPr>
            <w:tcW w:w="1555" w:type="dxa"/>
          </w:tcPr>
          <w:p w:rsidR="003324BC" w:rsidRDefault="005A6526">
            <w:pPr>
              <w:spacing w:before="55"/>
              <w:ind w:left="143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15"/>
                <w:sz w:val="22"/>
                <w:szCs w:val="22"/>
              </w:rPr>
              <w:t>07.30</w:t>
            </w:r>
            <w:r>
              <w:rPr>
                <w:rFonts w:ascii="Gill Sans MT" w:eastAsia="Gill Sans MT" w:hAnsi="Gill Sans MT" w:cs="Gill Sans MT"/>
                <w:spacing w:val="-7"/>
                <w:w w:val="115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-</w:t>
            </w:r>
            <w:r>
              <w:rPr>
                <w:rFonts w:ascii="Gill Sans MT" w:eastAsia="Gill Sans MT" w:hAnsi="Gill Sans MT" w:cs="Gill Sans MT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5"/>
                <w:sz w:val="22"/>
                <w:szCs w:val="22"/>
              </w:rPr>
              <w:t>16.00</w:t>
            </w:r>
          </w:p>
        </w:tc>
        <w:tc>
          <w:tcPr>
            <w:tcW w:w="6821" w:type="dxa"/>
          </w:tcPr>
          <w:p w:rsidR="003324BC" w:rsidRDefault="00245C11" w:rsidP="005A6526">
            <w:pPr>
              <w:spacing w:before="55"/>
              <w:ind w:left="87" w:right="266"/>
              <w:jc w:val="both"/>
              <w:rPr>
                <w:rFonts w:ascii="Gill Sans MT" w:eastAsia="Gill Sans MT" w:hAnsi="Gill Sans MT" w:cs="Gill Sans MT"/>
                <w:sz w:val="22"/>
                <w:szCs w:val="22"/>
              </w:rPr>
            </w:pP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Berdasarkan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hasil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pengawas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terhadap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kegiatan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pengolahan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Susenas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MKP 2022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berjalan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dengan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lancar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. Proses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pengolahan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entry data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dilakukan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oleh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mitra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statistic yang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direkrut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dari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kalangan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SMA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Mahasiswa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Dalam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proses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pengolahan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ini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dilakukan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dalam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dua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tahapan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yaitu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entry data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validasi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data.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Tahapan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untuk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entry data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dilakukan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secara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keseluruhan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oleh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mitra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pengolahan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sedangkan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utuk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tahapan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validasi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dilakukan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oleh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pegawai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kantor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untuk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memastikan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kesesuain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dapat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terjaga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Pada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saat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pengawasan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tahapan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entry data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telah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selesai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100%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dalam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keadaan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Dokumen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MKP clean 80,7 %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Dokumen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KP clean 72,8%</w:t>
            </w:r>
          </w:p>
        </w:tc>
      </w:tr>
      <w:tr w:rsidR="00245C11" w:rsidTr="00245C11">
        <w:trPr>
          <w:trHeight w:hRule="exact" w:val="3002"/>
        </w:trPr>
        <w:tc>
          <w:tcPr>
            <w:tcW w:w="1417" w:type="dxa"/>
          </w:tcPr>
          <w:p w:rsidR="00245C11" w:rsidRDefault="00245C11">
            <w:pPr>
              <w:spacing w:before="55"/>
              <w:ind w:left="52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12</w:t>
            </w:r>
            <w:r>
              <w:rPr>
                <w:rFonts w:ascii="Gill Sans MT" w:eastAsia="Gill Sans MT" w:hAnsi="Gill Sans MT" w:cs="Gill Sans MT"/>
                <w:spacing w:val="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20"/>
                <w:sz w:val="22"/>
                <w:szCs w:val="22"/>
              </w:rPr>
              <w:t>Oktober</w:t>
            </w:r>
            <w:proofErr w:type="spellEnd"/>
            <w:r>
              <w:rPr>
                <w:rFonts w:ascii="Gill Sans MT" w:eastAsia="Gill Sans MT" w:hAnsi="Gill Sans MT" w:cs="Gill Sans MT"/>
                <w:spacing w:val="8"/>
                <w:w w:val="120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0"/>
                <w:sz w:val="22"/>
                <w:szCs w:val="22"/>
              </w:rPr>
              <w:t>2022</w:t>
            </w:r>
          </w:p>
        </w:tc>
        <w:tc>
          <w:tcPr>
            <w:tcW w:w="1555" w:type="dxa"/>
          </w:tcPr>
          <w:p w:rsidR="00245C11" w:rsidRDefault="00245C11">
            <w:pPr>
              <w:spacing w:before="55"/>
              <w:ind w:left="143"/>
              <w:rPr>
                <w:rFonts w:ascii="Gill Sans MT" w:eastAsia="Gill Sans MT" w:hAnsi="Gill Sans MT" w:cs="Gill Sans MT"/>
                <w:w w:val="115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15"/>
                <w:sz w:val="22"/>
                <w:szCs w:val="22"/>
              </w:rPr>
              <w:t>07.30</w:t>
            </w:r>
            <w:r>
              <w:rPr>
                <w:rFonts w:ascii="Gill Sans MT" w:eastAsia="Gill Sans MT" w:hAnsi="Gill Sans MT" w:cs="Gill Sans MT"/>
                <w:spacing w:val="-7"/>
                <w:w w:val="115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-</w:t>
            </w:r>
            <w:r>
              <w:rPr>
                <w:rFonts w:ascii="Gill Sans MT" w:eastAsia="Gill Sans MT" w:hAnsi="Gill Sans MT" w:cs="Gill Sans MT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5"/>
                <w:sz w:val="22"/>
                <w:szCs w:val="22"/>
              </w:rPr>
              <w:t>16.00</w:t>
            </w:r>
          </w:p>
        </w:tc>
        <w:tc>
          <w:tcPr>
            <w:tcW w:w="6821" w:type="dxa"/>
          </w:tcPr>
          <w:p w:rsidR="00245C11" w:rsidRDefault="005A6526" w:rsidP="005A6526">
            <w:pPr>
              <w:spacing w:before="55"/>
              <w:ind w:left="87" w:right="266"/>
              <w:jc w:val="both"/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</w:pP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Persiapan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untuk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kegiatan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pendataan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regsosek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telah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dilakukan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akan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tetapi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Pelaksanan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pelatihan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petugas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telah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selesai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100%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pada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saat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ini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sedang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dilakukan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pengalokasian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wilayah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kerja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bagi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petugas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Pembagian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wilayah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tugas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telah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selesai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saat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ini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sedang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dilakukan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tahapn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input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untuk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wilayah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kerja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dalam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excel.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Tahapn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selanjutnya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adalah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persiapan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kode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petugas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akan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di upload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ke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dalam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website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manajemen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mitra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Persiapan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juga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sedang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dipertimbangakn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untuk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tahapan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pengolahan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dari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regsosek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ini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Pertimbangan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untuk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ruangan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akan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mengikuti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jumlah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alokasi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mitra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akan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dipakai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saat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ini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>belum</w:t>
            </w:r>
            <w:proofErr w:type="spellEnd"/>
            <w:r>
              <w:rPr>
                <w:rFonts w:ascii="Gill Sans MT" w:eastAsia="Gill Sans MT" w:hAnsi="Gill Sans MT" w:cs="Gill Sans MT"/>
                <w:w w:val="111"/>
                <w:sz w:val="22"/>
                <w:szCs w:val="22"/>
              </w:rPr>
              <w:t xml:space="preserve"> turun.</w:t>
            </w:r>
            <w:bookmarkStart w:id="0" w:name="_GoBack"/>
            <w:bookmarkEnd w:id="0"/>
          </w:p>
        </w:tc>
      </w:tr>
    </w:tbl>
    <w:p w:rsidR="003324BC" w:rsidRDefault="003324BC">
      <w:pPr>
        <w:spacing w:before="18" w:line="200" w:lineRule="exact"/>
      </w:pPr>
    </w:p>
    <w:p w:rsidR="003324BC" w:rsidRDefault="005A6526">
      <w:pPr>
        <w:spacing w:before="31" w:line="240" w:lineRule="exact"/>
        <w:ind w:left="107"/>
        <w:rPr>
          <w:rFonts w:ascii="Gill Sans MT" w:eastAsia="Gill Sans MT" w:hAnsi="Gill Sans MT" w:cs="Gill Sans MT"/>
          <w:sz w:val="22"/>
          <w:szCs w:val="22"/>
        </w:rPr>
      </w:pPr>
      <w:proofErr w:type="spellStart"/>
      <w:r>
        <w:rPr>
          <w:rFonts w:ascii="Gill Sans MT" w:eastAsia="Gill Sans MT" w:hAnsi="Gill Sans MT" w:cs="Gill Sans MT"/>
          <w:w w:val="116"/>
          <w:position w:val="-1"/>
          <w:sz w:val="22"/>
          <w:szCs w:val="22"/>
        </w:rPr>
        <w:t>Demikian</w:t>
      </w:r>
      <w:proofErr w:type="spellEnd"/>
      <w:r>
        <w:rPr>
          <w:rFonts w:ascii="Gill Sans MT" w:eastAsia="Gill Sans MT" w:hAnsi="Gill Sans MT" w:cs="Gill Sans MT"/>
          <w:spacing w:val="-33"/>
          <w:w w:val="116"/>
          <w:position w:val="-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6"/>
          <w:position w:val="-1"/>
          <w:sz w:val="22"/>
          <w:szCs w:val="22"/>
        </w:rPr>
        <w:t>laporan</w:t>
      </w:r>
      <w:proofErr w:type="spellEnd"/>
      <w:r>
        <w:rPr>
          <w:rFonts w:ascii="Gill Sans MT" w:eastAsia="Gill Sans MT" w:hAnsi="Gill Sans MT" w:cs="Gill Sans MT"/>
          <w:spacing w:val="-14"/>
          <w:w w:val="116"/>
          <w:position w:val="-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6"/>
          <w:position w:val="-1"/>
          <w:sz w:val="22"/>
          <w:szCs w:val="22"/>
        </w:rPr>
        <w:t>perjalanan</w:t>
      </w:r>
      <w:proofErr w:type="spellEnd"/>
      <w:r>
        <w:rPr>
          <w:rFonts w:ascii="Gill Sans MT" w:eastAsia="Gill Sans MT" w:hAnsi="Gill Sans MT" w:cs="Gill Sans MT"/>
          <w:spacing w:val="19"/>
          <w:w w:val="116"/>
          <w:position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Gill Sans MT" w:eastAsia="Gill Sans MT" w:hAnsi="Gill Sans MT" w:cs="Gill Sans MT"/>
          <w:w w:val="116"/>
          <w:position w:val="-1"/>
          <w:sz w:val="22"/>
          <w:szCs w:val="22"/>
        </w:rPr>
        <w:t>dinas</w:t>
      </w:r>
      <w:proofErr w:type="spellEnd"/>
      <w:proofErr w:type="gramEnd"/>
      <w:r>
        <w:rPr>
          <w:rFonts w:ascii="Gill Sans MT" w:eastAsia="Gill Sans MT" w:hAnsi="Gill Sans MT" w:cs="Gill Sans MT"/>
          <w:spacing w:val="6"/>
          <w:w w:val="116"/>
          <w:position w:val="-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position w:val="-1"/>
          <w:sz w:val="22"/>
          <w:szCs w:val="22"/>
        </w:rPr>
        <w:t>ini</w:t>
      </w:r>
      <w:proofErr w:type="spellEnd"/>
      <w:r>
        <w:rPr>
          <w:rFonts w:ascii="Gill Sans MT" w:eastAsia="Gill Sans MT" w:hAnsi="Gill Sans MT" w:cs="Gill Sans MT"/>
          <w:spacing w:val="49"/>
          <w:position w:val="-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6"/>
          <w:position w:val="-1"/>
          <w:sz w:val="22"/>
          <w:szCs w:val="22"/>
        </w:rPr>
        <w:t>dibuat</w:t>
      </w:r>
      <w:proofErr w:type="spellEnd"/>
      <w:r>
        <w:rPr>
          <w:rFonts w:ascii="Gill Sans MT" w:eastAsia="Gill Sans MT" w:hAnsi="Gill Sans MT" w:cs="Gill Sans MT"/>
          <w:w w:val="116"/>
          <w:position w:val="-1"/>
          <w:sz w:val="22"/>
          <w:szCs w:val="22"/>
        </w:rPr>
        <w:t>,</w:t>
      </w:r>
      <w:r>
        <w:rPr>
          <w:rFonts w:ascii="Gill Sans MT" w:eastAsia="Gill Sans MT" w:hAnsi="Gill Sans MT" w:cs="Gill Sans MT"/>
          <w:spacing w:val="4"/>
          <w:w w:val="116"/>
          <w:position w:val="-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6"/>
          <w:position w:val="-1"/>
          <w:sz w:val="22"/>
          <w:szCs w:val="22"/>
        </w:rPr>
        <w:t>terima</w:t>
      </w:r>
      <w:proofErr w:type="spellEnd"/>
      <w:r>
        <w:rPr>
          <w:rFonts w:ascii="Gill Sans MT" w:eastAsia="Gill Sans MT" w:hAnsi="Gill Sans MT" w:cs="Gill Sans MT"/>
          <w:spacing w:val="-19"/>
          <w:w w:val="116"/>
          <w:position w:val="-1"/>
          <w:sz w:val="22"/>
          <w:szCs w:val="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1"/>
          <w:position w:val="-1"/>
          <w:sz w:val="22"/>
          <w:szCs w:val="22"/>
        </w:rPr>
        <w:t>kasih</w:t>
      </w:r>
      <w:proofErr w:type="spellEnd"/>
      <w:r>
        <w:rPr>
          <w:rFonts w:ascii="Gill Sans MT" w:eastAsia="Gill Sans MT" w:hAnsi="Gill Sans MT" w:cs="Gill Sans MT"/>
          <w:w w:val="121"/>
          <w:position w:val="-1"/>
          <w:sz w:val="22"/>
          <w:szCs w:val="22"/>
        </w:rPr>
        <w:t>.</w:t>
      </w:r>
    </w:p>
    <w:p w:rsidR="003324BC" w:rsidRDefault="003324BC">
      <w:pPr>
        <w:spacing w:before="7" w:line="280" w:lineRule="exact"/>
        <w:rPr>
          <w:sz w:val="28"/>
          <w:szCs w:val="28"/>
        </w:rPr>
      </w:pPr>
    </w:p>
    <w:p w:rsidR="003324BC" w:rsidRDefault="005A6526">
      <w:pPr>
        <w:spacing w:before="40"/>
        <w:ind w:right="943"/>
        <w:jc w:val="right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25"/>
        </w:rPr>
        <w:t>Jambi</w:t>
      </w:r>
      <w:r>
        <w:rPr>
          <w:rFonts w:ascii="Gill Sans MT" w:eastAsia="Gill Sans MT" w:hAnsi="Gill Sans MT" w:cs="Gill Sans MT"/>
          <w:spacing w:val="-13"/>
          <w:w w:val="125"/>
        </w:rPr>
        <w:t xml:space="preserve"> </w:t>
      </w:r>
      <w:r>
        <w:rPr>
          <w:rFonts w:ascii="Gill Sans MT" w:eastAsia="Gill Sans MT" w:hAnsi="Gill Sans MT" w:cs="Gill Sans MT"/>
        </w:rPr>
        <w:t xml:space="preserve">24 </w:t>
      </w:r>
      <w:proofErr w:type="spellStart"/>
      <w:r>
        <w:rPr>
          <w:rFonts w:ascii="Gill Sans MT" w:eastAsia="Gill Sans MT" w:hAnsi="Gill Sans MT" w:cs="Gill Sans MT"/>
        </w:rPr>
        <w:t>Oktober</w:t>
      </w:r>
      <w:proofErr w:type="spellEnd"/>
      <w:r>
        <w:rPr>
          <w:rFonts w:ascii="Gill Sans MT" w:eastAsia="Gill Sans MT" w:hAnsi="Gill Sans MT" w:cs="Gill Sans MT"/>
          <w:spacing w:val="-3"/>
          <w:w w:val="118"/>
        </w:rPr>
        <w:t xml:space="preserve"> </w:t>
      </w:r>
      <w:r>
        <w:rPr>
          <w:rFonts w:ascii="Gill Sans MT" w:eastAsia="Gill Sans MT" w:hAnsi="Gill Sans MT" w:cs="Gill Sans MT"/>
          <w:w w:val="118"/>
        </w:rPr>
        <w:t>2022</w:t>
      </w:r>
    </w:p>
    <w:p w:rsidR="003324BC" w:rsidRDefault="005A6526">
      <w:pPr>
        <w:spacing w:before="16"/>
        <w:ind w:right="656"/>
        <w:jc w:val="right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22"/>
        </w:rPr>
        <w:t>Yang</w:t>
      </w:r>
      <w:r>
        <w:rPr>
          <w:rFonts w:ascii="Gill Sans MT" w:eastAsia="Gill Sans MT" w:hAnsi="Gill Sans MT" w:cs="Gill Sans MT"/>
          <w:spacing w:val="-15"/>
          <w:w w:val="1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2"/>
        </w:rPr>
        <w:t>Melakukan</w:t>
      </w:r>
      <w:proofErr w:type="spellEnd"/>
      <w:r>
        <w:rPr>
          <w:rFonts w:ascii="Gill Sans MT" w:eastAsia="Gill Sans MT" w:hAnsi="Gill Sans MT" w:cs="Gill Sans MT"/>
          <w:spacing w:val="-11"/>
          <w:w w:val="122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2"/>
        </w:rPr>
        <w:t>Perjadin</w:t>
      </w:r>
      <w:proofErr w:type="spellEnd"/>
      <w:r>
        <w:rPr>
          <w:rFonts w:ascii="Gill Sans MT" w:eastAsia="Gill Sans MT" w:hAnsi="Gill Sans MT" w:cs="Gill Sans MT"/>
          <w:w w:val="122"/>
        </w:rPr>
        <w:t>,</w:t>
      </w:r>
    </w:p>
    <w:p w:rsidR="003324BC" w:rsidRDefault="003324BC">
      <w:pPr>
        <w:spacing w:before="5" w:line="120" w:lineRule="exact"/>
        <w:rPr>
          <w:sz w:val="12"/>
          <w:szCs w:val="12"/>
        </w:rPr>
      </w:pPr>
    </w:p>
    <w:p w:rsidR="003324BC" w:rsidRDefault="003324BC">
      <w:pPr>
        <w:spacing w:line="200" w:lineRule="exact"/>
      </w:pPr>
    </w:p>
    <w:p w:rsidR="003324BC" w:rsidRDefault="003324BC">
      <w:pPr>
        <w:spacing w:line="200" w:lineRule="exact"/>
      </w:pPr>
    </w:p>
    <w:p w:rsidR="003324BC" w:rsidRDefault="003324BC">
      <w:pPr>
        <w:spacing w:line="200" w:lineRule="exact"/>
      </w:pPr>
    </w:p>
    <w:p w:rsidR="003324BC" w:rsidRDefault="005A6526">
      <w:pPr>
        <w:ind w:right="748"/>
        <w:jc w:val="right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7"/>
        </w:rPr>
        <w:t>(</w:t>
      </w:r>
      <w:proofErr w:type="spellStart"/>
      <w:r>
        <w:rPr>
          <w:rFonts w:ascii="Gill Sans MT" w:eastAsia="Gill Sans MT" w:hAnsi="Gill Sans MT" w:cs="Gill Sans MT"/>
          <w:w w:val="117"/>
        </w:rPr>
        <w:t>Fadhlika</w:t>
      </w:r>
      <w:proofErr w:type="spellEnd"/>
      <w:r>
        <w:rPr>
          <w:rFonts w:ascii="Gill Sans MT" w:eastAsia="Gill Sans MT" w:hAnsi="Gill Sans MT" w:cs="Gill Sans MT"/>
          <w:spacing w:val="49"/>
          <w:w w:val="117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7"/>
        </w:rPr>
        <w:t>Anggit</w:t>
      </w:r>
      <w:proofErr w:type="spellEnd"/>
      <w:r>
        <w:rPr>
          <w:rFonts w:ascii="Gill Sans MT" w:eastAsia="Gill Sans MT" w:hAnsi="Gill Sans MT" w:cs="Gill Sans MT"/>
          <w:spacing w:val="17"/>
          <w:w w:val="117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17"/>
        </w:rPr>
        <w:t>Santoso</w:t>
      </w:r>
      <w:proofErr w:type="spellEnd"/>
    </w:p>
    <w:p w:rsidR="003324BC" w:rsidRDefault="005A6526">
      <w:pPr>
        <w:spacing w:before="16"/>
        <w:ind w:right="1542"/>
        <w:jc w:val="right"/>
        <w:rPr>
          <w:rFonts w:ascii="Gill Sans MT" w:eastAsia="Gill Sans MT" w:hAnsi="Gill Sans MT" w:cs="Gill Sans MT"/>
        </w:rPr>
      </w:pPr>
      <w:proofErr w:type="spellStart"/>
      <w:r>
        <w:rPr>
          <w:rFonts w:ascii="Gill Sans MT" w:eastAsia="Gill Sans MT" w:hAnsi="Gill Sans MT" w:cs="Gill Sans MT"/>
          <w:w w:val="115"/>
        </w:rPr>
        <w:t>Putro</w:t>
      </w:r>
      <w:proofErr w:type="spellEnd"/>
      <w:r>
        <w:rPr>
          <w:rFonts w:ascii="Gill Sans MT" w:eastAsia="Gill Sans MT" w:hAnsi="Gill Sans MT" w:cs="Gill Sans MT"/>
          <w:w w:val="115"/>
        </w:rPr>
        <w:t>,</w:t>
      </w:r>
      <w:r>
        <w:rPr>
          <w:rFonts w:ascii="Gill Sans MT" w:eastAsia="Gill Sans MT" w:hAnsi="Gill Sans MT" w:cs="Gill Sans MT"/>
          <w:spacing w:val="-7"/>
          <w:w w:val="115"/>
        </w:rPr>
        <w:t xml:space="preserve"> </w:t>
      </w:r>
      <w:proofErr w:type="spellStart"/>
      <w:r>
        <w:rPr>
          <w:rFonts w:ascii="Gill Sans MT" w:eastAsia="Gill Sans MT" w:hAnsi="Gill Sans MT" w:cs="Gill Sans MT"/>
          <w:w w:val="122"/>
        </w:rPr>
        <w:t>S.Tr.Stat</w:t>
      </w:r>
      <w:proofErr w:type="spellEnd"/>
      <w:r>
        <w:rPr>
          <w:rFonts w:ascii="Gill Sans MT" w:eastAsia="Gill Sans MT" w:hAnsi="Gill Sans MT" w:cs="Gill Sans MT"/>
          <w:w w:val="122"/>
        </w:rPr>
        <w:t>)</w:t>
      </w:r>
    </w:p>
    <w:sectPr w:rsidR="003324BC">
      <w:type w:val="continuous"/>
      <w:pgSz w:w="11920" w:h="16840"/>
      <w:pgMar w:top="1560" w:right="7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14853"/>
    <w:multiLevelType w:val="multilevel"/>
    <w:tmpl w:val="C83408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BC"/>
    <w:rsid w:val="00245C11"/>
    <w:rsid w:val="003324BC"/>
    <w:rsid w:val="005A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13464A94-CE13-41D9-9F71-ADACDD03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BPS A</cp:lastModifiedBy>
  <cp:revision>2</cp:revision>
  <dcterms:created xsi:type="dcterms:W3CDTF">2022-10-24T02:05:00Z</dcterms:created>
  <dcterms:modified xsi:type="dcterms:W3CDTF">2022-10-24T02:21:00Z</dcterms:modified>
</cp:coreProperties>
</file>