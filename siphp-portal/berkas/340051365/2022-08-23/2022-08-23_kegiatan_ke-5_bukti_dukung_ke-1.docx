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CA" w:rsidRDefault="008B62EE">
      <w:pPr>
        <w:spacing w:before="82" w:line="273" w:lineRule="auto"/>
        <w:ind w:left="5530" w:right="4503"/>
        <w:jc w:val="center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3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UHAN</w:t>
      </w:r>
      <w:r>
        <w:rPr>
          <w:spacing w:val="4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IK 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-1"/>
          <w:w w:val="109"/>
          <w:sz w:val="22"/>
          <w:szCs w:val="22"/>
        </w:rPr>
        <w:t>E</w:t>
      </w:r>
      <w:r>
        <w:rPr>
          <w:spacing w:val="-2"/>
          <w:w w:val="108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KUA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BAR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G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</w:t>
      </w:r>
    </w:p>
    <w:p w:rsidR="00033FCA" w:rsidRDefault="008B62EE">
      <w:pPr>
        <w:spacing w:before="1" w:line="240" w:lineRule="exact"/>
        <w:ind w:left="7538" w:right="6517"/>
        <w:jc w:val="center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AHUN</w:t>
      </w:r>
      <w:r>
        <w:rPr>
          <w:spacing w:val="2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202</w:t>
      </w:r>
      <w:r w:rsidR="004532E6">
        <w:rPr>
          <w:position w:val="-1"/>
          <w:sz w:val="22"/>
          <w:szCs w:val="22"/>
        </w:rPr>
        <w:t>4</w:t>
      </w:r>
    </w:p>
    <w:p w:rsidR="00033FCA" w:rsidRDefault="00033FCA">
      <w:pPr>
        <w:spacing w:before="10" w:line="220" w:lineRule="exact"/>
        <w:rPr>
          <w:sz w:val="22"/>
          <w:szCs w:val="2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6"/>
        <w:gridCol w:w="2206"/>
        <w:gridCol w:w="6532"/>
      </w:tblGrid>
      <w:tr w:rsidR="00033FCA">
        <w:trPr>
          <w:trHeight w:hRule="exact" w:val="331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79"/>
              <w:ind w:left="40"/>
              <w:rPr>
                <w:sz w:val="19"/>
                <w:szCs w:val="19"/>
              </w:rPr>
            </w:pPr>
            <w:r>
              <w:rPr>
                <w:w w:val="107"/>
                <w:sz w:val="19"/>
                <w:szCs w:val="19"/>
              </w:rPr>
              <w:t>KE</w:t>
            </w:r>
            <w:r>
              <w:rPr>
                <w:spacing w:val="3"/>
                <w:w w:val="107"/>
                <w:sz w:val="19"/>
                <w:szCs w:val="19"/>
              </w:rPr>
              <w:t>M</w:t>
            </w:r>
            <w:r>
              <w:rPr>
                <w:w w:val="107"/>
                <w:sz w:val="19"/>
                <w:szCs w:val="19"/>
              </w:rPr>
              <w:t>EN</w:t>
            </w:r>
            <w:r>
              <w:rPr>
                <w:spacing w:val="-1"/>
                <w:w w:val="107"/>
                <w:sz w:val="19"/>
                <w:szCs w:val="19"/>
              </w:rPr>
              <w:t>T</w:t>
            </w:r>
            <w:r>
              <w:rPr>
                <w:spacing w:val="-2"/>
                <w:w w:val="107"/>
                <w:sz w:val="19"/>
                <w:szCs w:val="19"/>
              </w:rPr>
              <w:t>R</w:t>
            </w:r>
            <w:r>
              <w:rPr>
                <w:spacing w:val="2"/>
                <w:w w:val="107"/>
                <w:sz w:val="19"/>
                <w:szCs w:val="19"/>
              </w:rPr>
              <w:t>I</w:t>
            </w:r>
            <w:r>
              <w:rPr>
                <w:spacing w:val="-2"/>
                <w:w w:val="107"/>
                <w:sz w:val="19"/>
                <w:szCs w:val="19"/>
              </w:rPr>
              <w:t>A</w:t>
            </w:r>
            <w:r>
              <w:rPr>
                <w:w w:val="107"/>
                <w:sz w:val="19"/>
                <w:szCs w:val="19"/>
              </w:rPr>
              <w:t>N</w:t>
            </w:r>
            <w:r>
              <w:rPr>
                <w:spacing w:val="7"/>
                <w:w w:val="10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/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w w:val="106"/>
                <w:sz w:val="19"/>
                <w:szCs w:val="19"/>
              </w:rPr>
              <w:t>LE</w:t>
            </w:r>
            <w:r>
              <w:rPr>
                <w:spacing w:val="3"/>
                <w:w w:val="106"/>
                <w:sz w:val="19"/>
                <w:szCs w:val="19"/>
              </w:rPr>
              <w:t>M</w:t>
            </w:r>
            <w:r>
              <w:rPr>
                <w:w w:val="106"/>
                <w:sz w:val="19"/>
                <w:szCs w:val="19"/>
              </w:rPr>
              <w:t>BA</w:t>
            </w:r>
            <w:r>
              <w:rPr>
                <w:spacing w:val="-1"/>
                <w:w w:val="106"/>
                <w:sz w:val="19"/>
                <w:szCs w:val="19"/>
              </w:rPr>
              <w:t>G</w:t>
            </w:r>
            <w:r>
              <w:rPr>
                <w:w w:val="106"/>
                <w:sz w:val="19"/>
                <w:szCs w:val="19"/>
              </w:rPr>
              <w:t xml:space="preserve">A     </w:t>
            </w:r>
            <w:r>
              <w:rPr>
                <w:spacing w:val="31"/>
                <w:w w:val="106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79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54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79"/>
              <w:ind w:left="8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</w:t>
            </w:r>
            <w:r>
              <w:rPr>
                <w:spacing w:val="-2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AN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PU</w:t>
            </w:r>
            <w:r>
              <w:rPr>
                <w:spacing w:val="-1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AT</w:t>
            </w:r>
            <w:r>
              <w:rPr>
                <w:spacing w:val="33"/>
                <w:sz w:val="19"/>
                <w:szCs w:val="19"/>
              </w:rPr>
              <w:t xml:space="preserve"> </w:t>
            </w:r>
            <w:r>
              <w:rPr>
                <w:spacing w:val="-1"/>
                <w:w w:val="102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T</w:t>
            </w:r>
            <w:r>
              <w:rPr>
                <w:w w:val="102"/>
                <w:sz w:val="19"/>
                <w:szCs w:val="19"/>
              </w:rPr>
              <w:t>A</w:t>
            </w:r>
            <w:r>
              <w:rPr>
                <w:spacing w:val="-1"/>
                <w:w w:val="111"/>
                <w:sz w:val="19"/>
                <w:szCs w:val="19"/>
              </w:rPr>
              <w:t>T</w:t>
            </w:r>
            <w:r>
              <w:rPr>
                <w:spacing w:val="2"/>
                <w:w w:val="119"/>
                <w:sz w:val="19"/>
                <w:szCs w:val="19"/>
              </w:rPr>
              <w:t>I</w:t>
            </w:r>
            <w:r>
              <w:rPr>
                <w:spacing w:val="-1"/>
                <w:w w:val="102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T</w:t>
            </w:r>
            <w:r>
              <w:rPr>
                <w:spacing w:val="2"/>
                <w:w w:val="119"/>
                <w:sz w:val="19"/>
                <w:szCs w:val="19"/>
              </w:rPr>
              <w:t>I</w:t>
            </w:r>
            <w:r>
              <w:rPr>
                <w:w w:val="110"/>
                <w:sz w:val="19"/>
                <w:szCs w:val="19"/>
              </w:rPr>
              <w:t>K</w:t>
            </w:r>
          </w:p>
        </w:tc>
      </w:tr>
      <w:tr w:rsidR="00033FCA">
        <w:trPr>
          <w:trHeight w:hRule="exact" w:val="266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40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U</w:t>
            </w:r>
            <w:r>
              <w:rPr>
                <w:sz w:val="19"/>
                <w:szCs w:val="19"/>
              </w:rPr>
              <w:t>NIT</w:t>
            </w:r>
            <w:r>
              <w:rPr>
                <w:spacing w:val="3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ESELON 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1                            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5</w:t>
            </w:r>
            <w:r>
              <w:rPr>
                <w:spacing w:val="2"/>
                <w:w w:val="102"/>
                <w:sz w:val="19"/>
                <w:szCs w:val="19"/>
              </w:rPr>
              <w:t>4</w:t>
            </w:r>
            <w:r>
              <w:rPr>
                <w:spacing w:val="-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1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8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</w:t>
            </w:r>
            <w:r>
              <w:rPr>
                <w:spacing w:val="-2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AN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PU</w:t>
            </w:r>
            <w:r>
              <w:rPr>
                <w:spacing w:val="-1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AT</w:t>
            </w:r>
            <w:r>
              <w:rPr>
                <w:spacing w:val="33"/>
                <w:sz w:val="19"/>
                <w:szCs w:val="19"/>
              </w:rPr>
              <w:t xml:space="preserve"> </w:t>
            </w:r>
            <w:r>
              <w:rPr>
                <w:spacing w:val="-1"/>
                <w:w w:val="102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T</w:t>
            </w:r>
            <w:r>
              <w:rPr>
                <w:w w:val="102"/>
                <w:sz w:val="19"/>
                <w:szCs w:val="19"/>
              </w:rPr>
              <w:t>A</w:t>
            </w:r>
            <w:r>
              <w:rPr>
                <w:spacing w:val="-1"/>
                <w:w w:val="111"/>
                <w:sz w:val="19"/>
                <w:szCs w:val="19"/>
              </w:rPr>
              <w:t>T</w:t>
            </w:r>
            <w:r>
              <w:rPr>
                <w:spacing w:val="2"/>
                <w:w w:val="119"/>
                <w:sz w:val="19"/>
                <w:szCs w:val="19"/>
              </w:rPr>
              <w:t>I</w:t>
            </w:r>
            <w:r>
              <w:rPr>
                <w:spacing w:val="-1"/>
                <w:w w:val="102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T</w:t>
            </w:r>
            <w:r>
              <w:rPr>
                <w:spacing w:val="2"/>
                <w:w w:val="119"/>
                <w:sz w:val="19"/>
                <w:szCs w:val="19"/>
              </w:rPr>
              <w:t>I</w:t>
            </w:r>
            <w:r>
              <w:rPr>
                <w:w w:val="110"/>
                <w:sz w:val="19"/>
                <w:szCs w:val="19"/>
              </w:rPr>
              <w:t>K</w:t>
            </w:r>
          </w:p>
        </w:tc>
      </w:tr>
      <w:tr w:rsidR="00033FCA">
        <w:trPr>
          <w:trHeight w:hRule="exact" w:val="265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40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U</w:t>
            </w:r>
            <w:r>
              <w:rPr>
                <w:sz w:val="19"/>
                <w:szCs w:val="19"/>
              </w:rPr>
              <w:t>NIT</w:t>
            </w:r>
            <w:r>
              <w:rPr>
                <w:spacing w:val="31"/>
                <w:sz w:val="19"/>
                <w:szCs w:val="19"/>
              </w:rPr>
              <w:t xml:space="preserve"> </w:t>
            </w:r>
            <w:r>
              <w:rPr>
                <w:w w:val="106"/>
                <w:sz w:val="19"/>
                <w:szCs w:val="19"/>
              </w:rPr>
              <w:t>W</w:t>
            </w:r>
            <w:r>
              <w:rPr>
                <w:spacing w:val="2"/>
                <w:w w:val="106"/>
                <w:sz w:val="19"/>
                <w:szCs w:val="19"/>
              </w:rPr>
              <w:t>I</w:t>
            </w:r>
            <w:r>
              <w:rPr>
                <w:spacing w:val="-1"/>
                <w:w w:val="106"/>
                <w:sz w:val="19"/>
                <w:szCs w:val="19"/>
              </w:rPr>
              <w:t>L</w:t>
            </w:r>
            <w:r>
              <w:rPr>
                <w:w w:val="106"/>
                <w:sz w:val="19"/>
                <w:szCs w:val="19"/>
              </w:rPr>
              <w:t>A</w:t>
            </w:r>
            <w:r>
              <w:rPr>
                <w:spacing w:val="-2"/>
                <w:w w:val="106"/>
                <w:sz w:val="19"/>
                <w:szCs w:val="19"/>
              </w:rPr>
              <w:t>YA</w:t>
            </w:r>
            <w:r>
              <w:rPr>
                <w:w w:val="106"/>
                <w:sz w:val="19"/>
                <w:szCs w:val="19"/>
              </w:rPr>
              <w:t xml:space="preserve">H                         </w:t>
            </w:r>
            <w:r>
              <w:rPr>
                <w:spacing w:val="44"/>
                <w:w w:val="106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5</w:t>
            </w:r>
            <w:r>
              <w:rPr>
                <w:spacing w:val="2"/>
                <w:w w:val="102"/>
                <w:sz w:val="19"/>
                <w:szCs w:val="19"/>
              </w:rPr>
              <w:t>4</w:t>
            </w:r>
            <w:r>
              <w:rPr>
                <w:w w:val="102"/>
                <w:sz w:val="19"/>
                <w:szCs w:val="19"/>
              </w:rPr>
              <w:t>0</w:t>
            </w:r>
            <w:r>
              <w:rPr>
                <w:spacing w:val="2"/>
                <w:w w:val="102"/>
                <w:sz w:val="19"/>
                <w:szCs w:val="19"/>
              </w:rPr>
              <w:t>1</w:t>
            </w:r>
            <w:r>
              <w:rPr>
                <w:w w:val="102"/>
                <w:sz w:val="19"/>
                <w:szCs w:val="19"/>
              </w:rPr>
              <w:t>10</w:t>
            </w:r>
            <w:r>
              <w:rPr>
                <w:spacing w:val="-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0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83"/>
              <w:rPr>
                <w:sz w:val="19"/>
                <w:szCs w:val="19"/>
              </w:rPr>
            </w:pPr>
            <w:r>
              <w:rPr>
                <w:spacing w:val="-1"/>
                <w:w w:val="110"/>
                <w:sz w:val="19"/>
                <w:szCs w:val="19"/>
              </w:rPr>
              <w:t>K</w:t>
            </w:r>
            <w:r>
              <w:rPr>
                <w:w w:val="110"/>
                <w:sz w:val="19"/>
                <w:szCs w:val="19"/>
              </w:rPr>
              <w:t>ORWIL</w:t>
            </w:r>
            <w:r>
              <w:rPr>
                <w:spacing w:val="1"/>
                <w:w w:val="11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-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</w:t>
            </w:r>
            <w:r>
              <w:rPr>
                <w:spacing w:val="-2"/>
                <w:sz w:val="19"/>
                <w:szCs w:val="19"/>
              </w:rPr>
              <w:t>U</w:t>
            </w:r>
            <w:r>
              <w:rPr>
                <w:sz w:val="19"/>
                <w:szCs w:val="19"/>
              </w:rPr>
              <w:t>SAT</w:t>
            </w:r>
            <w:r>
              <w:rPr>
                <w:spacing w:val="33"/>
                <w:sz w:val="19"/>
                <w:szCs w:val="19"/>
              </w:rPr>
              <w:t xml:space="preserve"> </w:t>
            </w:r>
            <w:r>
              <w:rPr>
                <w:spacing w:val="-1"/>
                <w:w w:val="108"/>
                <w:sz w:val="19"/>
                <w:szCs w:val="19"/>
              </w:rPr>
              <w:t>S</w:t>
            </w:r>
            <w:r>
              <w:rPr>
                <w:w w:val="108"/>
                <w:sz w:val="19"/>
                <w:szCs w:val="19"/>
              </w:rPr>
              <w:t>TA</w:t>
            </w:r>
            <w:r>
              <w:rPr>
                <w:spacing w:val="-1"/>
                <w:w w:val="108"/>
                <w:sz w:val="19"/>
                <w:szCs w:val="19"/>
              </w:rPr>
              <w:t>T</w:t>
            </w:r>
            <w:r>
              <w:rPr>
                <w:spacing w:val="2"/>
                <w:w w:val="108"/>
                <w:sz w:val="19"/>
                <w:szCs w:val="19"/>
              </w:rPr>
              <w:t>I</w:t>
            </w:r>
            <w:r>
              <w:rPr>
                <w:spacing w:val="-1"/>
                <w:w w:val="108"/>
                <w:sz w:val="19"/>
                <w:szCs w:val="19"/>
              </w:rPr>
              <w:t>S</w:t>
            </w:r>
            <w:r>
              <w:rPr>
                <w:w w:val="108"/>
                <w:sz w:val="19"/>
                <w:szCs w:val="19"/>
              </w:rPr>
              <w:t>T</w:t>
            </w:r>
            <w:r>
              <w:rPr>
                <w:spacing w:val="2"/>
                <w:w w:val="108"/>
                <w:sz w:val="19"/>
                <w:szCs w:val="19"/>
              </w:rPr>
              <w:t>I</w:t>
            </w:r>
            <w:r>
              <w:rPr>
                <w:w w:val="108"/>
                <w:sz w:val="19"/>
                <w:szCs w:val="19"/>
              </w:rPr>
              <w:t>K</w:t>
            </w:r>
            <w:r>
              <w:rPr>
                <w:spacing w:val="2"/>
                <w:w w:val="108"/>
                <w:sz w:val="19"/>
                <w:szCs w:val="19"/>
              </w:rPr>
              <w:t xml:space="preserve"> P</w:t>
            </w:r>
            <w:r>
              <w:rPr>
                <w:spacing w:val="-2"/>
                <w:w w:val="108"/>
                <w:sz w:val="19"/>
                <w:szCs w:val="19"/>
              </w:rPr>
              <w:t>R</w:t>
            </w:r>
            <w:r>
              <w:rPr>
                <w:w w:val="108"/>
                <w:sz w:val="19"/>
                <w:szCs w:val="19"/>
              </w:rPr>
              <w:t>O</w:t>
            </w:r>
            <w:r>
              <w:rPr>
                <w:spacing w:val="2"/>
                <w:w w:val="108"/>
                <w:sz w:val="19"/>
                <w:szCs w:val="19"/>
              </w:rPr>
              <w:t>V</w:t>
            </w:r>
            <w:r>
              <w:rPr>
                <w:w w:val="108"/>
                <w:sz w:val="19"/>
                <w:szCs w:val="19"/>
              </w:rPr>
              <w:t>IN</w:t>
            </w:r>
            <w:r>
              <w:rPr>
                <w:spacing w:val="-1"/>
                <w:w w:val="108"/>
                <w:sz w:val="19"/>
                <w:szCs w:val="19"/>
              </w:rPr>
              <w:t>S</w:t>
            </w:r>
            <w:r>
              <w:rPr>
                <w:w w:val="108"/>
                <w:sz w:val="19"/>
                <w:szCs w:val="19"/>
              </w:rPr>
              <w:t>I</w:t>
            </w:r>
            <w:r>
              <w:rPr>
                <w:spacing w:val="-1"/>
                <w:w w:val="108"/>
                <w:sz w:val="19"/>
                <w:szCs w:val="19"/>
              </w:rPr>
              <w:t xml:space="preserve"> </w:t>
            </w:r>
            <w:r>
              <w:rPr>
                <w:spacing w:val="2"/>
                <w:w w:val="131"/>
                <w:sz w:val="19"/>
                <w:szCs w:val="19"/>
              </w:rPr>
              <w:t>J</w:t>
            </w:r>
            <w:r>
              <w:rPr>
                <w:spacing w:val="-2"/>
                <w:w w:val="102"/>
                <w:sz w:val="19"/>
                <w:szCs w:val="19"/>
              </w:rPr>
              <w:t>A</w:t>
            </w:r>
            <w:r>
              <w:rPr>
                <w:spacing w:val="3"/>
                <w:w w:val="108"/>
                <w:sz w:val="19"/>
                <w:szCs w:val="19"/>
              </w:rPr>
              <w:t>M</w:t>
            </w:r>
            <w:r>
              <w:rPr>
                <w:w w:val="102"/>
                <w:sz w:val="19"/>
                <w:szCs w:val="19"/>
              </w:rPr>
              <w:t>B</w:t>
            </w:r>
            <w:r>
              <w:rPr>
                <w:w w:val="119"/>
                <w:sz w:val="19"/>
                <w:szCs w:val="19"/>
              </w:rPr>
              <w:t>I</w:t>
            </w:r>
          </w:p>
        </w:tc>
      </w:tr>
      <w:tr w:rsidR="00033FCA">
        <w:trPr>
          <w:trHeight w:hRule="exact" w:val="265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40"/>
              <w:rPr>
                <w:sz w:val="19"/>
                <w:szCs w:val="19"/>
              </w:rPr>
            </w:pPr>
            <w:r>
              <w:rPr>
                <w:spacing w:val="-2"/>
                <w:sz w:val="19"/>
                <w:szCs w:val="19"/>
              </w:rPr>
              <w:t>U</w:t>
            </w:r>
            <w:r>
              <w:rPr>
                <w:sz w:val="19"/>
                <w:szCs w:val="19"/>
              </w:rPr>
              <w:t>NIT</w:t>
            </w:r>
            <w:r>
              <w:rPr>
                <w:spacing w:val="3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SA</w:t>
            </w:r>
            <w:r>
              <w:rPr>
                <w:spacing w:val="-1"/>
                <w:sz w:val="19"/>
                <w:szCs w:val="19"/>
              </w:rPr>
              <w:t>T</w:t>
            </w:r>
            <w:r>
              <w:rPr>
                <w:spacing w:val="-2"/>
                <w:sz w:val="19"/>
                <w:szCs w:val="19"/>
              </w:rPr>
              <w:t>U</w:t>
            </w:r>
            <w:r>
              <w:rPr>
                <w:sz w:val="19"/>
                <w:szCs w:val="19"/>
              </w:rPr>
              <w:t>AN</w:t>
            </w:r>
            <w:r>
              <w:rPr>
                <w:spacing w:val="25"/>
                <w:sz w:val="19"/>
                <w:szCs w:val="19"/>
              </w:rPr>
              <w:t xml:space="preserve"> </w:t>
            </w:r>
            <w:r>
              <w:rPr>
                <w:w w:val="111"/>
                <w:sz w:val="19"/>
                <w:szCs w:val="19"/>
              </w:rPr>
              <w:t>KE</w:t>
            </w:r>
            <w:r>
              <w:rPr>
                <w:spacing w:val="-2"/>
                <w:w w:val="111"/>
                <w:sz w:val="19"/>
                <w:szCs w:val="19"/>
              </w:rPr>
              <w:t>R</w:t>
            </w:r>
            <w:r>
              <w:rPr>
                <w:spacing w:val="2"/>
                <w:w w:val="111"/>
                <w:sz w:val="19"/>
                <w:szCs w:val="19"/>
              </w:rPr>
              <w:t>J</w:t>
            </w:r>
            <w:r>
              <w:rPr>
                <w:w w:val="111"/>
                <w:sz w:val="19"/>
                <w:szCs w:val="19"/>
              </w:rPr>
              <w:t xml:space="preserve">A              </w:t>
            </w:r>
            <w:r>
              <w:rPr>
                <w:spacing w:val="23"/>
                <w:w w:val="111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5</w:t>
            </w:r>
            <w:r>
              <w:rPr>
                <w:spacing w:val="2"/>
                <w:w w:val="102"/>
                <w:sz w:val="19"/>
                <w:szCs w:val="19"/>
              </w:rPr>
              <w:t>4</w:t>
            </w:r>
            <w:r>
              <w:rPr>
                <w:w w:val="102"/>
                <w:sz w:val="19"/>
                <w:szCs w:val="19"/>
              </w:rPr>
              <w:t>0</w:t>
            </w:r>
            <w:r>
              <w:rPr>
                <w:spacing w:val="2"/>
                <w:w w:val="102"/>
                <w:sz w:val="19"/>
                <w:szCs w:val="19"/>
              </w:rPr>
              <w:t>1</w:t>
            </w:r>
            <w:r>
              <w:rPr>
                <w:w w:val="102"/>
                <w:sz w:val="19"/>
                <w:szCs w:val="19"/>
              </w:rPr>
              <w:t>1</w:t>
            </w:r>
            <w:r>
              <w:rPr>
                <w:spacing w:val="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0</w:t>
            </w:r>
            <w:r>
              <w:rPr>
                <w:spacing w:val="2"/>
                <w:w w:val="102"/>
                <w:sz w:val="19"/>
                <w:szCs w:val="19"/>
              </w:rPr>
              <w:t>04</w:t>
            </w:r>
            <w:r>
              <w:rPr>
                <w:w w:val="102"/>
                <w:sz w:val="19"/>
                <w:szCs w:val="19"/>
              </w:rPr>
              <w:t>2</w:t>
            </w:r>
            <w:r>
              <w:rPr>
                <w:spacing w:val="2"/>
                <w:w w:val="102"/>
                <w:sz w:val="19"/>
                <w:szCs w:val="19"/>
              </w:rPr>
              <w:t>8</w:t>
            </w:r>
            <w:r>
              <w:rPr>
                <w:w w:val="102"/>
                <w:sz w:val="19"/>
                <w:szCs w:val="19"/>
              </w:rPr>
              <w:t>1</w:t>
            </w:r>
            <w:r>
              <w:rPr>
                <w:spacing w:val="2"/>
                <w:w w:val="102"/>
                <w:sz w:val="19"/>
                <w:szCs w:val="19"/>
              </w:rPr>
              <w:t>4</w:t>
            </w:r>
            <w:r>
              <w:rPr>
                <w:spacing w:val="-2"/>
                <w:w w:val="102"/>
                <w:sz w:val="19"/>
                <w:szCs w:val="19"/>
              </w:rPr>
              <w:t>50</w:t>
            </w:r>
            <w:r>
              <w:rPr>
                <w:w w:val="102"/>
                <w:sz w:val="19"/>
                <w:szCs w:val="19"/>
              </w:rPr>
              <w:t>0</w:t>
            </w:r>
            <w:r>
              <w:rPr>
                <w:spacing w:val="-2"/>
                <w:w w:val="102"/>
                <w:sz w:val="19"/>
                <w:szCs w:val="19"/>
              </w:rPr>
              <w:t>0</w:t>
            </w:r>
            <w:r>
              <w:rPr>
                <w:spacing w:val="-1"/>
                <w:w w:val="110"/>
                <w:sz w:val="19"/>
                <w:szCs w:val="19"/>
              </w:rPr>
              <w:t>K</w:t>
            </w:r>
            <w:r>
              <w:rPr>
                <w:w w:val="102"/>
                <w:sz w:val="19"/>
                <w:szCs w:val="19"/>
              </w:rPr>
              <w:t>D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  <w:r>
              <w:rPr>
                <w:spacing w:val="2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w w:val="108"/>
                <w:sz w:val="19"/>
                <w:szCs w:val="19"/>
              </w:rPr>
              <w:t>PR</w:t>
            </w:r>
            <w:r>
              <w:rPr>
                <w:spacing w:val="-1"/>
                <w:w w:val="108"/>
                <w:sz w:val="19"/>
                <w:szCs w:val="19"/>
              </w:rPr>
              <w:t>O</w:t>
            </w:r>
            <w:r>
              <w:rPr>
                <w:spacing w:val="2"/>
                <w:w w:val="108"/>
                <w:sz w:val="19"/>
                <w:szCs w:val="19"/>
              </w:rPr>
              <w:t>VI</w:t>
            </w:r>
            <w:r>
              <w:rPr>
                <w:spacing w:val="-2"/>
                <w:w w:val="108"/>
                <w:sz w:val="19"/>
                <w:szCs w:val="19"/>
              </w:rPr>
              <w:t>N</w:t>
            </w:r>
            <w:r>
              <w:rPr>
                <w:spacing w:val="-1"/>
                <w:w w:val="108"/>
                <w:sz w:val="19"/>
                <w:szCs w:val="19"/>
              </w:rPr>
              <w:t>S</w:t>
            </w:r>
            <w:r>
              <w:rPr>
                <w:w w:val="108"/>
                <w:sz w:val="19"/>
                <w:szCs w:val="19"/>
              </w:rPr>
              <w:t>I</w:t>
            </w:r>
            <w:r>
              <w:rPr>
                <w:spacing w:val="1"/>
                <w:w w:val="108"/>
                <w:sz w:val="19"/>
                <w:szCs w:val="19"/>
              </w:rPr>
              <w:t xml:space="preserve"> </w:t>
            </w:r>
            <w:r>
              <w:rPr>
                <w:w w:val="131"/>
                <w:sz w:val="19"/>
                <w:szCs w:val="19"/>
              </w:rPr>
              <w:t>J</w:t>
            </w:r>
            <w:r>
              <w:rPr>
                <w:w w:val="102"/>
                <w:sz w:val="19"/>
                <w:szCs w:val="19"/>
              </w:rPr>
              <w:t>A</w:t>
            </w:r>
            <w:r>
              <w:rPr>
                <w:spacing w:val="3"/>
                <w:w w:val="108"/>
                <w:sz w:val="19"/>
                <w:szCs w:val="19"/>
              </w:rPr>
              <w:t>M</w:t>
            </w:r>
            <w:r>
              <w:rPr>
                <w:spacing w:val="-1"/>
                <w:w w:val="102"/>
                <w:sz w:val="19"/>
                <w:szCs w:val="19"/>
              </w:rPr>
              <w:t>B</w:t>
            </w:r>
            <w:r>
              <w:rPr>
                <w:w w:val="119"/>
                <w:sz w:val="19"/>
                <w:szCs w:val="19"/>
              </w:rPr>
              <w:t>I</w:t>
            </w:r>
          </w:p>
        </w:tc>
      </w:tr>
      <w:tr w:rsidR="00033FCA">
        <w:trPr>
          <w:trHeight w:hRule="exact" w:val="265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40"/>
              <w:rPr>
                <w:sz w:val="19"/>
                <w:szCs w:val="19"/>
              </w:rPr>
            </w:pPr>
            <w:r>
              <w:rPr>
                <w:spacing w:val="2"/>
                <w:w w:val="108"/>
                <w:sz w:val="19"/>
                <w:szCs w:val="19"/>
              </w:rPr>
              <w:t>P</w:t>
            </w:r>
            <w:r>
              <w:rPr>
                <w:spacing w:val="-2"/>
                <w:w w:val="108"/>
                <w:sz w:val="19"/>
                <w:szCs w:val="19"/>
              </w:rPr>
              <w:t>R</w:t>
            </w:r>
            <w:r>
              <w:rPr>
                <w:w w:val="108"/>
                <w:sz w:val="19"/>
                <w:szCs w:val="19"/>
              </w:rPr>
              <w:t>OGR</w:t>
            </w:r>
            <w:r>
              <w:rPr>
                <w:spacing w:val="-2"/>
                <w:w w:val="108"/>
                <w:sz w:val="19"/>
                <w:szCs w:val="19"/>
              </w:rPr>
              <w:t>A</w:t>
            </w:r>
            <w:r>
              <w:rPr>
                <w:w w:val="108"/>
                <w:sz w:val="19"/>
                <w:szCs w:val="19"/>
              </w:rPr>
              <w:t xml:space="preserve">M                                  </w:t>
            </w:r>
            <w:r>
              <w:rPr>
                <w:spacing w:val="38"/>
                <w:w w:val="108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0</w:t>
            </w:r>
            <w:r>
              <w:rPr>
                <w:w w:val="102"/>
                <w:sz w:val="19"/>
                <w:szCs w:val="19"/>
              </w:rPr>
              <w:t>5</w:t>
            </w:r>
            <w:r>
              <w:rPr>
                <w:spacing w:val="2"/>
                <w:w w:val="102"/>
                <w:sz w:val="19"/>
                <w:szCs w:val="19"/>
              </w:rPr>
              <w:t>4</w:t>
            </w:r>
            <w:r>
              <w:rPr>
                <w:w w:val="102"/>
                <w:sz w:val="19"/>
                <w:szCs w:val="19"/>
              </w:rPr>
              <w:t>0</w:t>
            </w:r>
            <w:r>
              <w:rPr>
                <w:spacing w:val="2"/>
                <w:w w:val="102"/>
                <w:sz w:val="19"/>
                <w:szCs w:val="19"/>
              </w:rPr>
              <w:t>1</w:t>
            </w:r>
            <w:r>
              <w:rPr>
                <w:w w:val="108"/>
                <w:sz w:val="19"/>
                <w:szCs w:val="19"/>
              </w:rPr>
              <w:t>W</w:t>
            </w:r>
            <w:r>
              <w:rPr>
                <w:w w:val="102"/>
                <w:sz w:val="19"/>
                <w:szCs w:val="19"/>
              </w:rPr>
              <w:t>A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83"/>
              <w:rPr>
                <w:sz w:val="19"/>
                <w:szCs w:val="19"/>
              </w:rPr>
            </w:pPr>
            <w:r>
              <w:rPr>
                <w:w w:val="111"/>
                <w:sz w:val="19"/>
                <w:szCs w:val="19"/>
              </w:rPr>
              <w:t>P</w:t>
            </w:r>
            <w:r>
              <w:rPr>
                <w:spacing w:val="1"/>
                <w:w w:val="111"/>
                <w:sz w:val="19"/>
                <w:szCs w:val="19"/>
              </w:rPr>
              <w:t>r</w:t>
            </w:r>
            <w:r>
              <w:rPr>
                <w:w w:val="111"/>
                <w:sz w:val="19"/>
                <w:szCs w:val="19"/>
              </w:rPr>
              <w:t>o</w:t>
            </w:r>
            <w:r>
              <w:rPr>
                <w:spacing w:val="2"/>
                <w:w w:val="111"/>
                <w:sz w:val="19"/>
                <w:szCs w:val="19"/>
              </w:rPr>
              <w:t>g</w:t>
            </w:r>
            <w:r>
              <w:rPr>
                <w:w w:val="111"/>
                <w:sz w:val="19"/>
                <w:szCs w:val="19"/>
              </w:rPr>
              <w:t>ram</w:t>
            </w:r>
            <w:r>
              <w:rPr>
                <w:spacing w:val="11"/>
                <w:w w:val="111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-2"/>
                <w:w w:val="111"/>
                <w:sz w:val="19"/>
                <w:szCs w:val="19"/>
              </w:rPr>
              <w:t>D</w:t>
            </w:r>
            <w:r>
              <w:rPr>
                <w:w w:val="111"/>
                <w:sz w:val="19"/>
                <w:szCs w:val="19"/>
              </w:rPr>
              <w:t>uk</w:t>
            </w:r>
            <w:r>
              <w:rPr>
                <w:spacing w:val="-1"/>
                <w:w w:val="111"/>
                <w:sz w:val="19"/>
                <w:szCs w:val="19"/>
              </w:rPr>
              <w:t>u</w:t>
            </w:r>
            <w:r>
              <w:rPr>
                <w:w w:val="111"/>
                <w:sz w:val="19"/>
                <w:szCs w:val="19"/>
              </w:rPr>
              <w:t>n</w:t>
            </w:r>
            <w:r>
              <w:rPr>
                <w:spacing w:val="2"/>
                <w:w w:val="111"/>
                <w:sz w:val="19"/>
                <w:szCs w:val="19"/>
              </w:rPr>
              <w:t>g</w:t>
            </w:r>
            <w:r>
              <w:rPr>
                <w:w w:val="111"/>
                <w:sz w:val="19"/>
                <w:szCs w:val="19"/>
              </w:rPr>
              <w:t>an</w:t>
            </w:r>
            <w:proofErr w:type="spellEnd"/>
            <w:r>
              <w:rPr>
                <w:spacing w:val="-12"/>
                <w:w w:val="111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3"/>
                <w:w w:val="108"/>
                <w:sz w:val="19"/>
                <w:szCs w:val="19"/>
              </w:rPr>
              <w:t>M</w:t>
            </w:r>
            <w:r>
              <w:rPr>
                <w:spacing w:val="2"/>
                <w:w w:val="115"/>
                <w:sz w:val="19"/>
                <w:szCs w:val="19"/>
              </w:rPr>
              <w:t>a</w:t>
            </w:r>
            <w:r>
              <w:rPr>
                <w:spacing w:val="-1"/>
                <w:w w:val="113"/>
                <w:sz w:val="19"/>
                <w:szCs w:val="19"/>
              </w:rPr>
              <w:t>n</w:t>
            </w:r>
            <w:r>
              <w:rPr>
                <w:spacing w:val="2"/>
                <w:w w:val="115"/>
                <w:sz w:val="19"/>
                <w:szCs w:val="19"/>
              </w:rPr>
              <w:t>a</w:t>
            </w:r>
            <w:r>
              <w:rPr>
                <w:w w:val="123"/>
                <w:sz w:val="19"/>
                <w:szCs w:val="19"/>
              </w:rPr>
              <w:t>j</w:t>
            </w:r>
            <w:r>
              <w:rPr>
                <w:w w:val="102"/>
                <w:sz w:val="19"/>
                <w:szCs w:val="19"/>
              </w:rPr>
              <w:t>e</w:t>
            </w:r>
            <w:r>
              <w:rPr>
                <w:spacing w:val="-3"/>
                <w:w w:val="109"/>
                <w:sz w:val="19"/>
                <w:szCs w:val="19"/>
              </w:rPr>
              <w:t>m</w:t>
            </w:r>
            <w:r>
              <w:rPr>
                <w:spacing w:val="1"/>
                <w:w w:val="102"/>
                <w:sz w:val="19"/>
                <w:szCs w:val="19"/>
              </w:rPr>
              <w:t>e</w:t>
            </w:r>
            <w:r>
              <w:rPr>
                <w:w w:val="113"/>
                <w:sz w:val="19"/>
                <w:szCs w:val="19"/>
              </w:rPr>
              <w:t>n</w:t>
            </w:r>
            <w:proofErr w:type="spellEnd"/>
          </w:p>
        </w:tc>
      </w:tr>
      <w:tr w:rsidR="00033FCA">
        <w:trPr>
          <w:trHeight w:hRule="exact" w:val="265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40"/>
              <w:rPr>
                <w:sz w:val="19"/>
                <w:szCs w:val="19"/>
              </w:rPr>
            </w:pPr>
            <w:r>
              <w:rPr>
                <w:w w:val="107"/>
                <w:sz w:val="19"/>
                <w:szCs w:val="19"/>
              </w:rPr>
              <w:t>KEGIA</w:t>
            </w:r>
            <w:r>
              <w:rPr>
                <w:spacing w:val="-1"/>
                <w:w w:val="107"/>
                <w:sz w:val="19"/>
                <w:szCs w:val="19"/>
              </w:rPr>
              <w:t>T</w:t>
            </w:r>
            <w:r>
              <w:rPr>
                <w:w w:val="107"/>
                <w:sz w:val="19"/>
                <w:szCs w:val="19"/>
              </w:rPr>
              <w:t xml:space="preserve">AN                                  </w:t>
            </w:r>
            <w:r>
              <w:rPr>
                <w:spacing w:val="16"/>
                <w:w w:val="107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2</w:t>
            </w:r>
            <w:r>
              <w:rPr>
                <w:w w:val="102"/>
                <w:sz w:val="19"/>
                <w:szCs w:val="19"/>
              </w:rPr>
              <w:t>8</w:t>
            </w:r>
            <w:r>
              <w:rPr>
                <w:spacing w:val="-2"/>
                <w:w w:val="102"/>
                <w:sz w:val="19"/>
                <w:szCs w:val="19"/>
              </w:rPr>
              <w:t>8</w:t>
            </w: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81"/>
              <w:rPr>
                <w:sz w:val="19"/>
                <w:szCs w:val="19"/>
              </w:rPr>
            </w:pPr>
            <w:proofErr w:type="spellStart"/>
            <w:r>
              <w:rPr>
                <w:w w:val="109"/>
                <w:sz w:val="19"/>
                <w:szCs w:val="19"/>
              </w:rPr>
              <w:t>D</w:t>
            </w:r>
            <w:r>
              <w:rPr>
                <w:spacing w:val="-1"/>
                <w:w w:val="109"/>
                <w:sz w:val="19"/>
                <w:szCs w:val="19"/>
              </w:rPr>
              <w:t>u</w:t>
            </w:r>
            <w:r>
              <w:rPr>
                <w:w w:val="109"/>
                <w:sz w:val="19"/>
                <w:szCs w:val="19"/>
              </w:rPr>
              <w:t>kun</w:t>
            </w:r>
            <w:r>
              <w:rPr>
                <w:spacing w:val="2"/>
                <w:w w:val="109"/>
                <w:sz w:val="19"/>
                <w:szCs w:val="19"/>
              </w:rPr>
              <w:t>g</w:t>
            </w:r>
            <w:r>
              <w:rPr>
                <w:w w:val="109"/>
                <w:sz w:val="19"/>
                <w:szCs w:val="19"/>
              </w:rPr>
              <w:t>an</w:t>
            </w:r>
            <w:proofErr w:type="spellEnd"/>
            <w:r>
              <w:rPr>
                <w:spacing w:val="4"/>
                <w:w w:val="109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3"/>
                <w:w w:val="109"/>
                <w:sz w:val="19"/>
                <w:szCs w:val="19"/>
              </w:rPr>
              <w:t>M</w:t>
            </w:r>
            <w:r>
              <w:rPr>
                <w:spacing w:val="2"/>
                <w:w w:val="109"/>
                <w:sz w:val="19"/>
                <w:szCs w:val="19"/>
              </w:rPr>
              <w:t>a</w:t>
            </w:r>
            <w:r>
              <w:rPr>
                <w:spacing w:val="-1"/>
                <w:w w:val="109"/>
                <w:sz w:val="19"/>
                <w:szCs w:val="19"/>
              </w:rPr>
              <w:t>n</w:t>
            </w:r>
            <w:r>
              <w:rPr>
                <w:w w:val="109"/>
                <w:sz w:val="19"/>
                <w:szCs w:val="19"/>
              </w:rPr>
              <w:t>a</w:t>
            </w:r>
            <w:r>
              <w:rPr>
                <w:spacing w:val="1"/>
                <w:w w:val="109"/>
                <w:sz w:val="19"/>
                <w:szCs w:val="19"/>
              </w:rPr>
              <w:t>j</w:t>
            </w:r>
            <w:r>
              <w:rPr>
                <w:w w:val="109"/>
                <w:sz w:val="19"/>
                <w:szCs w:val="19"/>
              </w:rPr>
              <w:t>e</w:t>
            </w:r>
            <w:r>
              <w:rPr>
                <w:spacing w:val="-3"/>
                <w:w w:val="109"/>
                <w:sz w:val="19"/>
                <w:szCs w:val="19"/>
              </w:rPr>
              <w:t>m</w:t>
            </w:r>
            <w:r>
              <w:rPr>
                <w:spacing w:val="1"/>
                <w:w w:val="109"/>
                <w:sz w:val="19"/>
                <w:szCs w:val="19"/>
              </w:rPr>
              <w:t>e</w:t>
            </w:r>
            <w:r>
              <w:rPr>
                <w:w w:val="109"/>
                <w:sz w:val="19"/>
                <w:szCs w:val="19"/>
              </w:rPr>
              <w:t>n</w:t>
            </w:r>
            <w:proofErr w:type="spellEnd"/>
            <w:r>
              <w:rPr>
                <w:spacing w:val="5"/>
                <w:w w:val="109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-1"/>
                <w:sz w:val="19"/>
                <w:szCs w:val="19"/>
              </w:rPr>
              <w:t>d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proofErr w:type="spellEnd"/>
            <w:r>
              <w:rPr>
                <w:spacing w:val="37"/>
                <w:sz w:val="19"/>
                <w:szCs w:val="19"/>
              </w:rPr>
              <w:t xml:space="preserve"> </w:t>
            </w:r>
            <w:proofErr w:type="spellStart"/>
            <w:r>
              <w:rPr>
                <w:w w:val="111"/>
                <w:sz w:val="19"/>
                <w:szCs w:val="19"/>
              </w:rPr>
              <w:t>P</w:t>
            </w:r>
            <w:r>
              <w:rPr>
                <w:spacing w:val="1"/>
                <w:w w:val="111"/>
                <w:sz w:val="19"/>
                <w:szCs w:val="19"/>
              </w:rPr>
              <w:t>e</w:t>
            </w:r>
            <w:r>
              <w:rPr>
                <w:w w:val="111"/>
                <w:sz w:val="19"/>
                <w:szCs w:val="19"/>
              </w:rPr>
              <w:t>l</w:t>
            </w:r>
            <w:r>
              <w:rPr>
                <w:spacing w:val="2"/>
                <w:w w:val="111"/>
                <w:sz w:val="19"/>
                <w:szCs w:val="19"/>
              </w:rPr>
              <w:t>a</w:t>
            </w:r>
            <w:r>
              <w:rPr>
                <w:spacing w:val="-1"/>
                <w:w w:val="111"/>
                <w:sz w:val="19"/>
                <w:szCs w:val="19"/>
              </w:rPr>
              <w:t>k</w:t>
            </w:r>
            <w:r>
              <w:rPr>
                <w:spacing w:val="2"/>
                <w:w w:val="111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an</w:t>
            </w:r>
            <w:r>
              <w:rPr>
                <w:spacing w:val="2"/>
                <w:w w:val="111"/>
                <w:sz w:val="19"/>
                <w:szCs w:val="19"/>
              </w:rPr>
              <w:t>a</w:t>
            </w:r>
            <w:r>
              <w:rPr>
                <w:w w:val="111"/>
                <w:sz w:val="19"/>
                <w:szCs w:val="19"/>
              </w:rPr>
              <w:t>an</w:t>
            </w:r>
            <w:proofErr w:type="spellEnd"/>
            <w:r>
              <w:rPr>
                <w:spacing w:val="-4"/>
                <w:w w:val="111"/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Tu</w:t>
            </w:r>
            <w:r>
              <w:rPr>
                <w:spacing w:val="2"/>
                <w:sz w:val="19"/>
                <w:szCs w:val="19"/>
              </w:rPr>
              <w:t>g</w:t>
            </w:r>
            <w:r>
              <w:rPr>
                <w:sz w:val="19"/>
                <w:szCs w:val="19"/>
              </w:rPr>
              <w:t>as</w:t>
            </w:r>
            <w:proofErr w:type="spellEnd"/>
            <w:r>
              <w:rPr>
                <w:spacing w:val="40"/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Tek</w:t>
            </w:r>
            <w:r>
              <w:rPr>
                <w:spacing w:val="-1"/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proofErr w:type="spellEnd"/>
            <w:r>
              <w:rPr>
                <w:spacing w:val="43"/>
                <w:sz w:val="19"/>
                <w:szCs w:val="19"/>
              </w:rPr>
              <w:t xml:space="preserve"> </w:t>
            </w:r>
            <w:proofErr w:type="spellStart"/>
            <w:r>
              <w:rPr>
                <w:w w:val="110"/>
                <w:sz w:val="19"/>
                <w:szCs w:val="19"/>
              </w:rPr>
              <w:t>L</w:t>
            </w:r>
            <w:r>
              <w:rPr>
                <w:spacing w:val="2"/>
                <w:w w:val="110"/>
                <w:sz w:val="19"/>
                <w:szCs w:val="19"/>
              </w:rPr>
              <w:t>a</w:t>
            </w:r>
            <w:r>
              <w:rPr>
                <w:w w:val="110"/>
                <w:sz w:val="19"/>
                <w:szCs w:val="19"/>
              </w:rPr>
              <w:t>inn</w:t>
            </w:r>
            <w:r>
              <w:rPr>
                <w:spacing w:val="2"/>
                <w:w w:val="110"/>
                <w:sz w:val="19"/>
                <w:szCs w:val="19"/>
              </w:rPr>
              <w:t>y</w:t>
            </w:r>
            <w:r>
              <w:rPr>
                <w:w w:val="110"/>
                <w:sz w:val="19"/>
                <w:szCs w:val="19"/>
              </w:rPr>
              <w:t>a</w:t>
            </w:r>
            <w:proofErr w:type="spellEnd"/>
            <w:r>
              <w:rPr>
                <w:spacing w:val="-3"/>
                <w:w w:val="110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ps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2"/>
                <w:w w:val="112"/>
                <w:sz w:val="19"/>
                <w:szCs w:val="19"/>
              </w:rPr>
              <w:t>P</w:t>
            </w:r>
            <w:r>
              <w:rPr>
                <w:w w:val="136"/>
                <w:sz w:val="19"/>
                <w:szCs w:val="19"/>
              </w:rPr>
              <w:t>r</w:t>
            </w:r>
            <w:r>
              <w:rPr>
                <w:w w:val="102"/>
                <w:sz w:val="19"/>
                <w:szCs w:val="19"/>
              </w:rPr>
              <w:t>o</w:t>
            </w:r>
            <w:r>
              <w:rPr>
                <w:spacing w:val="2"/>
                <w:w w:val="102"/>
                <w:sz w:val="19"/>
                <w:szCs w:val="19"/>
              </w:rPr>
              <w:t>v</w:t>
            </w:r>
            <w:r>
              <w:rPr>
                <w:w w:val="102"/>
                <w:sz w:val="19"/>
                <w:szCs w:val="19"/>
              </w:rPr>
              <w:t>i</w:t>
            </w:r>
            <w:r>
              <w:rPr>
                <w:w w:val="113"/>
                <w:sz w:val="19"/>
                <w:szCs w:val="19"/>
              </w:rPr>
              <w:t>n</w:t>
            </w:r>
            <w:r>
              <w:rPr>
                <w:spacing w:val="2"/>
                <w:w w:val="102"/>
                <w:sz w:val="19"/>
                <w:szCs w:val="19"/>
              </w:rPr>
              <w:t>s</w:t>
            </w:r>
            <w:r>
              <w:rPr>
                <w:w w:val="102"/>
                <w:sz w:val="19"/>
                <w:szCs w:val="19"/>
              </w:rPr>
              <w:t>i</w:t>
            </w:r>
            <w:proofErr w:type="spellEnd"/>
          </w:p>
        </w:tc>
      </w:tr>
      <w:tr w:rsidR="00033FCA">
        <w:trPr>
          <w:trHeight w:hRule="exact" w:val="266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40"/>
              <w:rPr>
                <w:sz w:val="19"/>
                <w:szCs w:val="19"/>
              </w:rPr>
            </w:pPr>
            <w:r>
              <w:rPr>
                <w:w w:val="107"/>
                <w:sz w:val="19"/>
                <w:szCs w:val="19"/>
              </w:rPr>
              <w:t>O</w:t>
            </w:r>
            <w:r>
              <w:rPr>
                <w:spacing w:val="-2"/>
                <w:w w:val="107"/>
                <w:sz w:val="19"/>
                <w:szCs w:val="19"/>
              </w:rPr>
              <w:t>U</w:t>
            </w:r>
            <w:r>
              <w:rPr>
                <w:w w:val="107"/>
                <w:sz w:val="19"/>
                <w:szCs w:val="19"/>
              </w:rPr>
              <w:t>T</w:t>
            </w:r>
            <w:r>
              <w:rPr>
                <w:spacing w:val="2"/>
                <w:w w:val="107"/>
                <w:sz w:val="19"/>
                <w:szCs w:val="19"/>
              </w:rPr>
              <w:t>P</w:t>
            </w:r>
            <w:r>
              <w:rPr>
                <w:w w:val="107"/>
                <w:sz w:val="19"/>
                <w:szCs w:val="19"/>
              </w:rPr>
              <w:t xml:space="preserve">UT                                       </w:t>
            </w:r>
            <w:r>
              <w:rPr>
                <w:spacing w:val="9"/>
                <w:w w:val="107"/>
                <w:sz w:val="19"/>
                <w:szCs w:val="19"/>
              </w:rPr>
              <w:t xml:space="preserve">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9</w:t>
            </w:r>
            <w:r>
              <w:rPr>
                <w:w w:val="102"/>
                <w:sz w:val="19"/>
                <w:szCs w:val="19"/>
              </w:rPr>
              <w:t>71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81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BA</w:t>
            </w:r>
            <w:r>
              <w:rPr>
                <w:spacing w:val="-2"/>
                <w:w w:val="102"/>
                <w:sz w:val="19"/>
                <w:szCs w:val="19"/>
              </w:rPr>
              <w:t>N</w:t>
            </w:r>
            <w:r>
              <w:rPr>
                <w:w w:val="110"/>
                <w:sz w:val="19"/>
                <w:szCs w:val="19"/>
              </w:rPr>
              <w:t>G</w:t>
            </w:r>
            <w:r>
              <w:rPr>
                <w:w w:val="102"/>
                <w:sz w:val="19"/>
                <w:szCs w:val="19"/>
              </w:rPr>
              <w:t>U</w:t>
            </w:r>
            <w:r>
              <w:rPr>
                <w:spacing w:val="-2"/>
                <w:w w:val="102"/>
                <w:sz w:val="19"/>
                <w:szCs w:val="19"/>
              </w:rPr>
              <w:t>N</w:t>
            </w:r>
            <w:r>
              <w:rPr>
                <w:w w:val="102"/>
                <w:sz w:val="19"/>
                <w:szCs w:val="19"/>
              </w:rPr>
              <w:t>AN</w:t>
            </w:r>
          </w:p>
        </w:tc>
      </w:tr>
      <w:tr w:rsidR="00033FCA">
        <w:trPr>
          <w:trHeight w:hRule="exact" w:val="265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40"/>
              <w:rPr>
                <w:sz w:val="19"/>
                <w:szCs w:val="19"/>
              </w:rPr>
            </w:pPr>
            <w:r>
              <w:rPr>
                <w:spacing w:val="2"/>
                <w:w w:val="108"/>
                <w:sz w:val="19"/>
                <w:szCs w:val="19"/>
              </w:rPr>
              <w:t>J</w:t>
            </w:r>
            <w:r>
              <w:rPr>
                <w:spacing w:val="-1"/>
                <w:w w:val="108"/>
                <w:sz w:val="19"/>
                <w:szCs w:val="19"/>
              </w:rPr>
              <w:t>E</w:t>
            </w:r>
            <w:r>
              <w:rPr>
                <w:w w:val="108"/>
                <w:sz w:val="19"/>
                <w:szCs w:val="19"/>
              </w:rPr>
              <w:t>NIS</w:t>
            </w:r>
            <w:r>
              <w:rPr>
                <w:spacing w:val="9"/>
                <w:w w:val="108"/>
                <w:sz w:val="19"/>
                <w:szCs w:val="19"/>
              </w:rPr>
              <w:t xml:space="preserve"> </w:t>
            </w:r>
            <w:r>
              <w:rPr>
                <w:w w:val="108"/>
                <w:sz w:val="19"/>
                <w:szCs w:val="19"/>
              </w:rPr>
              <w:t>BELA</w:t>
            </w:r>
            <w:r>
              <w:rPr>
                <w:spacing w:val="-2"/>
                <w:w w:val="108"/>
                <w:sz w:val="19"/>
                <w:szCs w:val="19"/>
              </w:rPr>
              <w:t>N</w:t>
            </w:r>
            <w:r>
              <w:rPr>
                <w:w w:val="108"/>
                <w:sz w:val="19"/>
                <w:szCs w:val="19"/>
              </w:rPr>
              <w:t xml:space="preserve">JA                          </w:t>
            </w:r>
            <w:r>
              <w:rPr>
                <w:w w:val="123"/>
                <w:sz w:val="19"/>
                <w:szCs w:val="19"/>
              </w:rPr>
              <w:t>: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5</w:t>
            </w:r>
            <w:r>
              <w:rPr>
                <w:w w:val="102"/>
                <w:sz w:val="19"/>
                <w:szCs w:val="19"/>
              </w:rPr>
              <w:t>3</w:t>
            </w:r>
            <w:r>
              <w:rPr>
                <w:spacing w:val="-2"/>
                <w:w w:val="102"/>
                <w:sz w:val="19"/>
                <w:szCs w:val="19"/>
              </w:rPr>
              <w:t>3</w:t>
            </w:r>
            <w:r>
              <w:rPr>
                <w:w w:val="102"/>
                <w:sz w:val="19"/>
                <w:szCs w:val="19"/>
              </w:rPr>
              <w:t>1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5"/>
              <w:ind w:left="81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>
              <w:rPr>
                <w:spacing w:val="1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pacing w:val="-1"/>
                <w:sz w:val="19"/>
                <w:szCs w:val="19"/>
              </w:rPr>
              <w:t>n</w:t>
            </w:r>
            <w:r>
              <w:rPr>
                <w:spacing w:val="1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</w:t>
            </w:r>
            <w:r>
              <w:rPr>
                <w:spacing w:val="2"/>
                <w:sz w:val="19"/>
                <w:szCs w:val="19"/>
              </w:rPr>
              <w:t>o</w:t>
            </w:r>
            <w:r>
              <w:rPr>
                <w:spacing w:val="-1"/>
                <w:sz w:val="19"/>
                <w:szCs w:val="19"/>
              </w:rPr>
              <w:t>d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42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-1"/>
                <w:sz w:val="19"/>
                <w:szCs w:val="19"/>
              </w:rPr>
              <w:t>G</w:t>
            </w:r>
            <w:r>
              <w:rPr>
                <w:spacing w:val="1"/>
                <w:sz w:val="19"/>
                <w:szCs w:val="19"/>
              </w:rPr>
              <w:t>e</w:t>
            </w:r>
            <w:r>
              <w:rPr>
                <w:spacing w:val="-1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ung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proofErr w:type="spellEnd"/>
            <w:r>
              <w:rPr>
                <w:spacing w:val="37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-1"/>
                <w:w w:val="102"/>
                <w:sz w:val="19"/>
                <w:szCs w:val="19"/>
              </w:rPr>
              <w:t>B</w:t>
            </w:r>
            <w:r>
              <w:rPr>
                <w:spacing w:val="2"/>
                <w:w w:val="115"/>
                <w:sz w:val="19"/>
                <w:szCs w:val="19"/>
              </w:rPr>
              <w:t>a</w:t>
            </w:r>
            <w:r>
              <w:rPr>
                <w:spacing w:val="-1"/>
                <w:w w:val="113"/>
                <w:sz w:val="19"/>
                <w:szCs w:val="19"/>
              </w:rPr>
              <w:t>n</w:t>
            </w:r>
            <w:r>
              <w:rPr>
                <w:spacing w:val="2"/>
                <w:w w:val="102"/>
                <w:sz w:val="19"/>
                <w:szCs w:val="19"/>
              </w:rPr>
              <w:t>g</w:t>
            </w:r>
            <w:r>
              <w:rPr>
                <w:spacing w:val="-1"/>
                <w:w w:val="113"/>
                <w:sz w:val="19"/>
                <w:szCs w:val="19"/>
              </w:rPr>
              <w:t>u</w:t>
            </w:r>
            <w:r>
              <w:rPr>
                <w:w w:val="113"/>
                <w:sz w:val="19"/>
                <w:szCs w:val="19"/>
              </w:rPr>
              <w:t>n</w:t>
            </w:r>
            <w:r>
              <w:rPr>
                <w:spacing w:val="2"/>
                <w:w w:val="115"/>
                <w:sz w:val="19"/>
                <w:szCs w:val="19"/>
              </w:rPr>
              <w:t>a</w:t>
            </w:r>
            <w:r>
              <w:rPr>
                <w:w w:val="113"/>
                <w:sz w:val="19"/>
                <w:szCs w:val="19"/>
              </w:rPr>
              <w:t>n</w:t>
            </w:r>
            <w:proofErr w:type="spellEnd"/>
          </w:p>
        </w:tc>
      </w:tr>
      <w:tr w:rsidR="00033FCA">
        <w:trPr>
          <w:trHeight w:hRule="exact" w:val="272"/>
        </w:trPr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033FCA"/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72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5</w:t>
            </w:r>
            <w:r>
              <w:rPr>
                <w:w w:val="102"/>
                <w:sz w:val="19"/>
                <w:szCs w:val="19"/>
              </w:rPr>
              <w:t>2</w:t>
            </w:r>
            <w:r>
              <w:rPr>
                <w:spacing w:val="-2"/>
                <w:w w:val="102"/>
                <w:sz w:val="19"/>
                <w:szCs w:val="19"/>
              </w:rPr>
              <w:t>2</w:t>
            </w:r>
            <w:r>
              <w:rPr>
                <w:w w:val="102"/>
                <w:sz w:val="19"/>
                <w:szCs w:val="19"/>
              </w:rPr>
              <w:t>1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33FCA" w:rsidRDefault="008B62EE">
            <w:pPr>
              <w:spacing w:before="14"/>
              <w:ind w:left="81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>
              <w:rPr>
                <w:spacing w:val="1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pacing w:val="-1"/>
                <w:sz w:val="19"/>
                <w:szCs w:val="19"/>
              </w:rPr>
              <w:t>n</w:t>
            </w:r>
            <w:r>
              <w:rPr>
                <w:spacing w:val="1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proofErr w:type="spellStart"/>
            <w:r>
              <w:rPr>
                <w:spacing w:val="-1"/>
                <w:w w:val="102"/>
                <w:sz w:val="19"/>
                <w:szCs w:val="19"/>
              </w:rPr>
              <w:t>S</w:t>
            </w:r>
            <w:r>
              <w:rPr>
                <w:w w:val="102"/>
                <w:sz w:val="19"/>
                <w:szCs w:val="19"/>
              </w:rPr>
              <w:t>e</w:t>
            </w:r>
            <w:r>
              <w:rPr>
                <w:spacing w:val="4"/>
                <w:w w:val="102"/>
                <w:sz w:val="19"/>
                <w:szCs w:val="19"/>
              </w:rPr>
              <w:t>w</w:t>
            </w:r>
            <w:r>
              <w:rPr>
                <w:w w:val="115"/>
                <w:sz w:val="19"/>
                <w:szCs w:val="19"/>
              </w:rPr>
              <w:t>a</w:t>
            </w:r>
            <w:proofErr w:type="spellEnd"/>
          </w:p>
        </w:tc>
      </w:tr>
    </w:tbl>
    <w:p w:rsidR="00033FCA" w:rsidRDefault="008B62EE" w:rsidP="004532E6">
      <w:pPr>
        <w:spacing w:line="180" w:lineRule="exact"/>
        <w:ind w:right="25" w:firstLine="720"/>
        <w:jc w:val="right"/>
        <w:rPr>
          <w:sz w:val="19"/>
          <w:szCs w:val="19"/>
        </w:rPr>
      </w:pPr>
      <w:proofErr w:type="spellStart"/>
      <w:proofErr w:type="gramStart"/>
      <w:r>
        <w:rPr>
          <w:spacing w:val="-2"/>
          <w:w w:val="102"/>
          <w:sz w:val="19"/>
          <w:szCs w:val="19"/>
        </w:rPr>
        <w:t>H</w:t>
      </w:r>
      <w:r>
        <w:rPr>
          <w:spacing w:val="1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l</w:t>
      </w:r>
      <w:r>
        <w:rPr>
          <w:spacing w:val="1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m</w:t>
      </w:r>
      <w:r>
        <w:rPr>
          <w:spacing w:val="1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proofErr w:type="spellEnd"/>
      <w:r w:rsidR="004532E6">
        <w:rPr>
          <w:w w:val="102"/>
          <w:sz w:val="19"/>
          <w:szCs w:val="19"/>
        </w:rPr>
        <w:t xml:space="preserve"> :</w:t>
      </w:r>
      <w:proofErr w:type="gramEnd"/>
      <w:r w:rsidR="004532E6">
        <w:rPr>
          <w:w w:val="102"/>
          <w:sz w:val="19"/>
          <w:szCs w:val="19"/>
        </w:rPr>
        <w:t xml:space="preserve"> 1/1</w:t>
      </w:r>
    </w:p>
    <w:p w:rsidR="00033FCA" w:rsidRDefault="00033FCA">
      <w:pPr>
        <w:spacing w:line="200" w:lineRule="exact"/>
      </w:pPr>
    </w:p>
    <w:p w:rsidR="00033FCA" w:rsidRDefault="00033FCA">
      <w:pPr>
        <w:spacing w:before="10" w:line="200" w:lineRule="exact"/>
      </w:pPr>
    </w:p>
    <w:p w:rsidR="00033FCA" w:rsidRDefault="004532E6" w:rsidP="004532E6">
      <w:pPr>
        <w:tabs>
          <w:tab w:val="left" w:pos="14475"/>
          <w:tab w:val="right" w:pos="15508"/>
        </w:tabs>
        <w:spacing w:before="39" w:line="200" w:lineRule="exact"/>
        <w:ind w:right="-52"/>
        <w:jc w:val="both"/>
      </w:pPr>
      <w:r>
        <w:rPr>
          <w:w w:val="113"/>
          <w:sz w:val="19"/>
          <w:szCs w:val="19"/>
        </w:rPr>
        <w:tab/>
      </w:r>
      <w:r>
        <w:rPr>
          <w:w w:val="113"/>
          <w:sz w:val="19"/>
          <w:szCs w:val="19"/>
        </w:rPr>
        <w:tab/>
      </w:r>
      <w:r w:rsidR="008B62E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.35pt;margin-top:-11.15pt;width:763.65pt;height:127.55pt;z-index:-251658752;mso-position-horizontal-relative:page;mso-position-vertical-relative:text" filled="f" stroked="f">
            <v:textbox style="mso-next-textbox:#_x0000_s1026" inset="0,0,0,0">
              <w:txbxContent>
                <w:tbl>
                  <w:tblPr>
                    <w:tblW w:w="1515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8"/>
                    <w:gridCol w:w="1246"/>
                    <w:gridCol w:w="3633"/>
                    <w:gridCol w:w="2268"/>
                    <w:gridCol w:w="1972"/>
                    <w:gridCol w:w="1736"/>
                    <w:gridCol w:w="1735"/>
                    <w:gridCol w:w="2070"/>
                  </w:tblGrid>
                  <w:tr w:rsidR="00033FCA" w:rsidTr="004532E6">
                    <w:trPr>
                      <w:trHeight w:hRule="exact" w:val="344"/>
                    </w:trPr>
                    <w:tc>
                      <w:tcPr>
                        <w:tcW w:w="498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033FCA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033FCA" w:rsidRDefault="008B62EE">
                        <w:pPr>
                          <w:ind w:left="93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w w:val="110"/>
                            <w:sz w:val="19"/>
                            <w:szCs w:val="19"/>
                          </w:rPr>
                          <w:t>O</w:t>
                        </w:r>
                      </w:p>
                    </w:tc>
                    <w:tc>
                      <w:tcPr>
                        <w:tcW w:w="4879" w:type="dxa"/>
                        <w:gridSpan w:val="2"/>
                        <w:tcBorders>
                          <w:top w:val="single" w:sz="8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Pr="004532E6" w:rsidRDefault="008B62EE" w:rsidP="004532E6">
                        <w:pPr>
                          <w:spacing w:before="54"/>
                          <w:jc w:val="center"/>
                          <w:rPr>
                            <w:w w:val="110"/>
                            <w:sz w:val="18"/>
                            <w:szCs w:val="19"/>
                          </w:rPr>
                        </w:pPr>
                        <w:r w:rsidRPr="004532E6">
                          <w:rPr>
                            <w:spacing w:val="2"/>
                            <w:w w:val="105"/>
                            <w:sz w:val="18"/>
                            <w:szCs w:val="19"/>
                          </w:rPr>
                          <w:t>P</w:t>
                        </w:r>
                        <w:r w:rsidRPr="004532E6">
                          <w:rPr>
                            <w:spacing w:val="-1"/>
                            <w:w w:val="105"/>
                            <w:sz w:val="18"/>
                            <w:szCs w:val="19"/>
                          </w:rPr>
                          <w:t>E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R</w:t>
                        </w:r>
                        <w:r w:rsidRPr="004532E6">
                          <w:rPr>
                            <w:spacing w:val="-1"/>
                            <w:w w:val="105"/>
                            <w:sz w:val="18"/>
                            <w:szCs w:val="19"/>
                          </w:rPr>
                          <w:t>K</w:t>
                        </w:r>
                        <w:r w:rsidRPr="004532E6">
                          <w:rPr>
                            <w:spacing w:val="2"/>
                            <w:w w:val="105"/>
                            <w:sz w:val="18"/>
                            <w:szCs w:val="19"/>
                          </w:rPr>
                          <w:t>I</w:t>
                        </w:r>
                        <w:r w:rsidRPr="004532E6">
                          <w:rPr>
                            <w:spacing w:val="-2"/>
                            <w:w w:val="105"/>
                            <w:sz w:val="18"/>
                            <w:szCs w:val="19"/>
                          </w:rPr>
                          <w:t>R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A</w:t>
                        </w:r>
                        <w:r w:rsidRPr="004532E6">
                          <w:rPr>
                            <w:spacing w:val="-2"/>
                            <w:w w:val="105"/>
                            <w:sz w:val="18"/>
                            <w:szCs w:val="19"/>
                          </w:rPr>
                          <w:t>A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N</w:t>
                        </w:r>
                        <w:r w:rsidRPr="004532E6">
                          <w:rPr>
                            <w:spacing w:val="30"/>
                            <w:w w:val="105"/>
                            <w:sz w:val="18"/>
                            <w:szCs w:val="19"/>
                          </w:rPr>
                          <w:t xml:space="preserve"> 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N</w:t>
                        </w:r>
                        <w:r w:rsidRPr="004532E6">
                          <w:rPr>
                            <w:spacing w:val="-1"/>
                            <w:w w:val="105"/>
                            <w:sz w:val="18"/>
                            <w:szCs w:val="19"/>
                          </w:rPr>
                          <w:t>E</w:t>
                        </w:r>
                        <w:r w:rsidRPr="004532E6">
                          <w:rPr>
                            <w:spacing w:val="-2"/>
                            <w:w w:val="105"/>
                            <w:sz w:val="18"/>
                            <w:szCs w:val="19"/>
                          </w:rPr>
                          <w:t>R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A</w:t>
                        </w:r>
                        <w:r w:rsidRPr="004532E6">
                          <w:rPr>
                            <w:spacing w:val="-2"/>
                            <w:w w:val="105"/>
                            <w:sz w:val="18"/>
                            <w:szCs w:val="19"/>
                          </w:rPr>
                          <w:t>C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A/SU</w:t>
                        </w:r>
                        <w:r w:rsidRPr="004532E6">
                          <w:rPr>
                            <w:spacing w:val="-1"/>
                            <w:w w:val="105"/>
                            <w:sz w:val="18"/>
                            <w:szCs w:val="19"/>
                          </w:rPr>
                          <w:t>B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-SUB</w:t>
                        </w:r>
                        <w:r w:rsidRPr="004532E6">
                          <w:rPr>
                            <w:spacing w:val="-18"/>
                            <w:w w:val="105"/>
                            <w:sz w:val="18"/>
                            <w:szCs w:val="19"/>
                          </w:rPr>
                          <w:t xml:space="preserve"> </w:t>
                        </w:r>
                        <w:r w:rsidRPr="004532E6">
                          <w:rPr>
                            <w:spacing w:val="-1"/>
                            <w:w w:val="105"/>
                            <w:sz w:val="18"/>
                            <w:szCs w:val="19"/>
                          </w:rPr>
                          <w:t>K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>ELO</w:t>
                        </w:r>
                        <w:r w:rsidRPr="004532E6">
                          <w:rPr>
                            <w:spacing w:val="3"/>
                            <w:w w:val="105"/>
                            <w:sz w:val="18"/>
                            <w:szCs w:val="19"/>
                          </w:rPr>
                          <w:t>M</w:t>
                        </w:r>
                        <w:r w:rsidRPr="004532E6">
                          <w:rPr>
                            <w:spacing w:val="2"/>
                            <w:w w:val="105"/>
                            <w:sz w:val="18"/>
                            <w:szCs w:val="19"/>
                          </w:rPr>
                          <w:t>P</w:t>
                        </w:r>
                        <w:r w:rsidRPr="004532E6">
                          <w:rPr>
                            <w:w w:val="105"/>
                            <w:sz w:val="18"/>
                            <w:szCs w:val="19"/>
                          </w:rPr>
                          <w:t xml:space="preserve">OK </w:t>
                        </w:r>
                        <w:r w:rsidRPr="004532E6">
                          <w:rPr>
                            <w:spacing w:val="2"/>
                            <w:w w:val="105"/>
                            <w:sz w:val="18"/>
                            <w:szCs w:val="19"/>
                          </w:rPr>
                          <w:t xml:space="preserve"> </w:t>
                        </w:r>
                        <w:r w:rsidRPr="004532E6">
                          <w:rPr>
                            <w:spacing w:val="-1"/>
                            <w:w w:val="102"/>
                            <w:sz w:val="18"/>
                            <w:szCs w:val="19"/>
                          </w:rPr>
                          <w:t>B</w:t>
                        </w:r>
                        <w:r w:rsidRPr="004532E6">
                          <w:rPr>
                            <w:w w:val="102"/>
                            <w:sz w:val="18"/>
                            <w:szCs w:val="19"/>
                          </w:rPr>
                          <w:t>A</w:t>
                        </w:r>
                        <w:r w:rsidRPr="004532E6">
                          <w:rPr>
                            <w:spacing w:val="-2"/>
                            <w:w w:val="111"/>
                            <w:sz w:val="18"/>
                            <w:szCs w:val="19"/>
                          </w:rPr>
                          <w:t>R</w:t>
                        </w:r>
                        <w:r w:rsidRPr="004532E6">
                          <w:rPr>
                            <w:w w:val="102"/>
                            <w:sz w:val="18"/>
                            <w:szCs w:val="19"/>
                          </w:rPr>
                          <w:t>A</w:t>
                        </w:r>
                        <w:r w:rsidRPr="004532E6">
                          <w:rPr>
                            <w:spacing w:val="-2"/>
                            <w:w w:val="102"/>
                            <w:sz w:val="18"/>
                            <w:szCs w:val="19"/>
                          </w:rPr>
                          <w:t>N</w:t>
                        </w:r>
                        <w:r w:rsidRPr="004532E6">
                          <w:rPr>
                            <w:w w:val="110"/>
                            <w:sz w:val="18"/>
                            <w:szCs w:val="19"/>
                          </w:rPr>
                          <w:t>G</w:t>
                        </w:r>
                      </w:p>
                      <w:p w:rsidR="004532E6" w:rsidRDefault="004532E6" w:rsidP="004532E6">
                        <w:pPr>
                          <w:spacing w:before="54"/>
                          <w:jc w:val="center"/>
                          <w:rPr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2268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7" w:space="0" w:color="000000"/>
                        </w:tcBorders>
                      </w:tcPr>
                      <w:p w:rsidR="00033FCA" w:rsidRDefault="00033FCA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033FCA" w:rsidRDefault="008B62EE">
                        <w:pPr>
                          <w:ind w:left="21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SU</w:t>
                        </w:r>
                        <w:r>
                          <w:rPr>
                            <w:spacing w:val="-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pacing w:val="2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pacing w:val="5"/>
                            <w:w w:val="108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1972" w:type="dxa"/>
                        <w:vMerge w:val="restart"/>
                        <w:tcBorders>
                          <w:top w:val="single" w:sz="8" w:space="0" w:color="000000"/>
                          <w:left w:val="single" w:sz="7" w:space="0" w:color="000000"/>
                          <w:right w:val="single" w:sz="8" w:space="0" w:color="000000"/>
                        </w:tcBorders>
                      </w:tcPr>
                      <w:p w:rsidR="00033FCA" w:rsidRDefault="00033FCA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033FCA" w:rsidRDefault="008B62EE">
                        <w:pPr>
                          <w:ind w:left="576" w:right="577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-1"/>
                            <w:w w:val="10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BS</w:t>
                        </w:r>
                        <w:r>
                          <w:rPr>
                            <w:w w:val="110"/>
                            <w:sz w:val="19"/>
                            <w:szCs w:val="19"/>
                          </w:rPr>
                          <w:t>K</w:t>
                        </w:r>
                      </w:p>
                    </w:tc>
                    <w:tc>
                      <w:tcPr>
                        <w:tcW w:w="17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033FCA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033FCA" w:rsidRDefault="008B62EE">
                        <w:pPr>
                          <w:spacing w:line="245" w:lineRule="auto"/>
                          <w:ind w:left="71" w:right="37" w:firstLine="6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1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2"/>
                            <w:w w:val="11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spacing w:val="-1"/>
                            <w:w w:val="111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2"/>
                            <w:w w:val="119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pacing w:val="3"/>
                            <w:w w:val="108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1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spacing w:val="2"/>
                            <w:w w:val="119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pacing w:val="-1"/>
                            <w:w w:val="10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w w:val="119"/>
                            <w:sz w:val="19"/>
                            <w:szCs w:val="19"/>
                          </w:rPr>
                          <w:t xml:space="preserve">I </w:t>
                        </w:r>
                        <w:r>
                          <w:rPr>
                            <w:w w:val="108"/>
                            <w:sz w:val="19"/>
                            <w:szCs w:val="19"/>
                          </w:rPr>
                          <w:t>EK</w:t>
                        </w:r>
                        <w:r>
                          <w:rPr>
                            <w:spacing w:val="-1"/>
                            <w:w w:val="108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"/>
                            <w:w w:val="108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pacing w:val="-1"/>
                            <w:w w:val="108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w w:val="108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2"/>
                            <w:w w:val="108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pacing w:val="-2"/>
                            <w:w w:val="108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w w:val="108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pacing w:val="5"/>
                            <w:w w:val="108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1735" w:type="dxa"/>
                        <w:vMerge w:val="restart"/>
                        <w:tcBorders>
                          <w:top w:val="single" w:sz="8" w:space="0" w:color="000000"/>
                          <w:left w:val="single" w:sz="7" w:space="0" w:color="000000"/>
                          <w:right w:val="single" w:sz="4" w:space="0" w:color="auto"/>
                        </w:tcBorders>
                      </w:tcPr>
                      <w:p w:rsidR="00033FCA" w:rsidRDefault="00033FCA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033FCA" w:rsidRDefault="008B62EE">
                        <w:pPr>
                          <w:spacing w:line="245" w:lineRule="auto"/>
                          <w:ind w:left="54" w:right="18" w:firstLine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1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w w:val="11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w w:val="111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pacing w:val="-1"/>
                            <w:w w:val="110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 xml:space="preserve">AN 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z w:val="19"/>
                            <w:szCs w:val="19"/>
                          </w:rPr>
                          <w:t>IL</w:t>
                        </w:r>
                        <w:r>
                          <w:rPr>
                            <w:spacing w:val="4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spacing w:val="3"/>
                            <w:w w:val="108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spacing w:val="2"/>
                            <w:w w:val="11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-1"/>
                            <w:w w:val="11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2070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033FCA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033FCA" w:rsidRDefault="008B62EE">
                        <w:pPr>
                          <w:ind w:left="798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w w:val="12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"/>
                            <w:w w:val="136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w w:val="11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13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w w:val="115"/>
                            <w:sz w:val="19"/>
                            <w:szCs w:val="19"/>
                          </w:rPr>
                          <w:t>a</w:t>
                        </w:r>
                        <w:r w:rsidR="004532E6">
                          <w:rPr>
                            <w:w w:val="115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033FCA" w:rsidTr="004532E6">
                    <w:trPr>
                      <w:trHeight w:hRule="exact" w:val="360"/>
                    </w:trPr>
                    <w:tc>
                      <w:tcPr>
                        <w:tcW w:w="498" w:type="dxa"/>
                        <w:vMerge/>
                        <w:tcBorders>
                          <w:left w:val="single" w:sz="8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24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54"/>
                          <w:ind w:left="393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-1"/>
                            <w:w w:val="113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36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 w:rsidP="004532E6">
                        <w:pPr>
                          <w:spacing w:before="64"/>
                          <w:ind w:right="1737"/>
                          <w:jc w:val="center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1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pacing w:val="1"/>
                            <w:w w:val="11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w w:val="11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3"/>
                            <w:w w:val="11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w w:val="112"/>
                            <w:sz w:val="19"/>
                            <w:szCs w:val="19"/>
                          </w:rPr>
                          <w:t>an</w:t>
                        </w:r>
                        <w:proofErr w:type="spellEnd"/>
                        <w:r>
                          <w:rPr>
                            <w:spacing w:val="-3"/>
                            <w:w w:val="112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pacing w:val="2"/>
                            <w:w w:val="11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36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w w:val="11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13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vMerge/>
                        <w:tcBorders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972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8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736" w:type="dxa"/>
                        <w:vMerge/>
                        <w:tcBorders>
                          <w:left w:val="single" w:sz="8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735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4" w:space="0" w:color="auto"/>
                        </w:tcBorders>
                      </w:tcPr>
                      <w:p w:rsidR="00033FCA" w:rsidRDefault="00033FCA"/>
                    </w:tc>
                    <w:tc>
                      <w:tcPr>
                        <w:tcW w:w="207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033FCA"/>
                    </w:tc>
                  </w:tr>
                  <w:tr w:rsidR="00033FCA" w:rsidTr="004532E6">
                    <w:trPr>
                      <w:trHeight w:hRule="exact" w:val="360"/>
                    </w:trPr>
                    <w:tc>
                      <w:tcPr>
                        <w:tcW w:w="498" w:type="dxa"/>
                        <w:tcBorders>
                          <w:top w:val="single" w:sz="7" w:space="0" w:color="000000"/>
                          <w:left w:val="single" w:sz="8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64"/>
                          <w:ind w:left="126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64"/>
                          <w:ind w:left="466" w:right="465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36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 w:rsidP="004532E6">
                        <w:pPr>
                          <w:spacing w:before="64"/>
                          <w:ind w:right="567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64"/>
                          <w:ind w:left="711" w:right="712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8" w:space="0" w:color="000000"/>
                        </w:tcBorders>
                      </w:tcPr>
                      <w:p w:rsidR="00033FCA" w:rsidRDefault="008B62EE">
                        <w:pPr>
                          <w:spacing w:before="64"/>
                          <w:ind w:left="711" w:right="71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1736" w:type="dxa"/>
                        <w:tcBorders>
                          <w:top w:val="single" w:sz="7" w:space="0" w:color="000000"/>
                          <w:left w:val="single" w:sz="8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64"/>
                          <w:ind w:left="711" w:right="71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64"/>
                          <w:ind w:left="711" w:right="71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64"/>
                          <w:ind w:right="328"/>
                          <w:jc w:val="righ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</w:tr>
                  <w:tr w:rsidR="00033FCA" w:rsidTr="004532E6">
                    <w:trPr>
                      <w:trHeight w:hRule="exact" w:val="371"/>
                    </w:trPr>
                    <w:tc>
                      <w:tcPr>
                        <w:tcW w:w="498" w:type="dxa"/>
                        <w:tcBorders>
                          <w:top w:val="single" w:sz="7" w:space="0" w:color="000000"/>
                          <w:left w:val="single" w:sz="8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73"/>
                          <w:ind w:left="140" w:right="142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B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73"/>
                          <w:ind w:left="548" w:right="548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-</w:t>
                        </w:r>
                      </w:p>
                    </w:tc>
                    <w:tc>
                      <w:tcPr>
                        <w:tcW w:w="36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73"/>
                          <w:ind w:left="28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w w:val="11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13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-1"/>
                            <w:w w:val="11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w w:val="113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2"/>
                            <w:w w:val="11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13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4" w:space="0" w:color="auto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97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4" w:space="0" w:color="auto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73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4" w:space="0" w:color="auto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7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033FCA"/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033FCA"/>
                    </w:tc>
                  </w:tr>
                  <w:tr w:rsidR="00033FCA" w:rsidTr="004532E6">
                    <w:trPr>
                      <w:trHeight w:hRule="exact" w:val="360"/>
                    </w:trPr>
                    <w:tc>
                      <w:tcPr>
                        <w:tcW w:w="4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57"/>
                          <w:ind w:right="29"/>
                          <w:jc w:val="righ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8" w:space="0" w:color="000000"/>
                          <w:left w:val="single" w:sz="7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57"/>
                          <w:ind w:left="126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01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00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3633" w:type="dxa"/>
                        <w:tcBorders>
                          <w:top w:val="single" w:sz="8" w:space="0" w:color="000000"/>
                          <w:left w:val="single" w:sz="7" w:space="0" w:color="000000"/>
                          <w:bottom w:val="single" w:sz="8" w:space="0" w:color="000000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57"/>
                          <w:ind w:left="28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Ba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z w:val="19"/>
                            <w:szCs w:val="19"/>
                          </w:rPr>
                          <w:t>an</w:t>
                        </w:r>
                        <w:proofErr w:type="spellEnd"/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Ged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ng</w:t>
                        </w:r>
                        <w:proofErr w:type="spellEnd"/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or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erm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line="260" w:lineRule="exact"/>
                          <w:ind w:left="7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position w:val="-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spacing w:val="-2"/>
                            <w:position w:val="-1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position w:val="-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position w:val="-1"/>
                            <w:sz w:val="19"/>
                            <w:szCs w:val="19"/>
                          </w:rPr>
                          <w:t>52</w:t>
                        </w:r>
                        <w:r>
                          <w:rPr>
                            <w:position w:val="-1"/>
                            <w:sz w:val="19"/>
                            <w:szCs w:val="19"/>
                          </w:rPr>
                          <w:t xml:space="preserve">   </w:t>
                        </w:r>
                        <w:r>
                          <w:rPr>
                            <w:spacing w:val="8"/>
                            <w:position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position w:val="-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5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line="260" w:lineRule="exact"/>
                          <w:ind w:left="7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position w:val="-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spacing w:val="-2"/>
                            <w:position w:val="-1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position w:val="-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position w:val="-1"/>
                            <w:sz w:val="19"/>
                            <w:szCs w:val="19"/>
                          </w:rPr>
                          <w:t xml:space="preserve">52   </w:t>
                        </w:r>
                        <w:r>
                          <w:rPr>
                            <w:spacing w:val="8"/>
                            <w:position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position w:val="-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5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7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line="260" w:lineRule="exact"/>
                          <w:ind w:left="112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position w:val="-1"/>
                            <w:sz w:val="19"/>
                            <w:szCs w:val="19"/>
                          </w:rPr>
                          <w:t xml:space="preserve">0   </w:t>
                        </w:r>
                        <w:r>
                          <w:rPr>
                            <w:spacing w:val="3"/>
                            <w:position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position w:val="-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5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line="260" w:lineRule="exact"/>
                          <w:ind w:left="78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position w:val="-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spacing w:val="-2"/>
                            <w:position w:val="-1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position w:val="-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position w:val="-1"/>
                            <w:sz w:val="19"/>
                            <w:szCs w:val="19"/>
                          </w:rPr>
                          <w:t xml:space="preserve">52   </w:t>
                        </w:r>
                        <w:r>
                          <w:rPr>
                            <w:spacing w:val="8"/>
                            <w:position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position w:val="-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5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57"/>
                          <w:ind w:left="30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spacing w:val="2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2"/>
                            <w:sz w:val="19"/>
                            <w:szCs w:val="19"/>
                          </w:rPr>
                          <w:t>Lai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-6"/>
                            <w:w w:val="102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w w:val="102"/>
                            <w:sz w:val="19"/>
                            <w:szCs w:val="19"/>
                          </w:rPr>
                          <w:t>,</w:t>
                        </w:r>
                      </w:p>
                    </w:tc>
                  </w:tr>
                  <w:tr w:rsidR="00033FCA" w:rsidTr="004532E6">
                    <w:trPr>
                      <w:trHeight w:hRule="exact" w:val="360"/>
                    </w:trPr>
                    <w:tc>
                      <w:tcPr>
                        <w:tcW w:w="4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57"/>
                          <w:ind w:right="29"/>
                          <w:jc w:val="righ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102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8" w:space="0" w:color="000000"/>
                          <w:left w:val="single" w:sz="7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8B62EE">
                        <w:pPr>
                          <w:spacing w:before="57"/>
                          <w:ind w:left="126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01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00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3633" w:type="dxa"/>
                        <w:tcBorders>
                          <w:top w:val="single" w:sz="8" w:space="0" w:color="000000"/>
                          <w:left w:val="single" w:sz="7" w:space="0" w:color="000000"/>
                          <w:bottom w:val="single" w:sz="8" w:space="0" w:color="000000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57"/>
                          <w:ind w:left="28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Ba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z w:val="19"/>
                            <w:szCs w:val="19"/>
                          </w:rPr>
                          <w:t>an</w:t>
                        </w:r>
                        <w:proofErr w:type="spellEnd"/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Ged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ng</w:t>
                        </w:r>
                        <w:proofErr w:type="spellEnd"/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or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erm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6"/>
                          <w:ind w:left="7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63   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6"/>
                          <w:ind w:left="7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63   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7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6"/>
                          <w:ind w:left="112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0  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6"/>
                          <w:ind w:left="78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63   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57"/>
                          <w:ind w:left="30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spacing w:val="2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2"/>
                            <w:sz w:val="19"/>
                            <w:szCs w:val="19"/>
                          </w:rPr>
                          <w:t>Lai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-6"/>
                            <w:w w:val="102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w w:val="102"/>
                            <w:sz w:val="19"/>
                            <w:szCs w:val="19"/>
                          </w:rPr>
                          <w:t>,</w:t>
                        </w:r>
                      </w:p>
                    </w:tc>
                  </w:tr>
                  <w:tr w:rsidR="00033FCA" w:rsidTr="004532E6">
                    <w:trPr>
                      <w:trHeight w:hRule="exact" w:val="360"/>
                    </w:trPr>
                    <w:tc>
                      <w:tcPr>
                        <w:tcW w:w="4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1246" w:type="dxa"/>
                        <w:tcBorders>
                          <w:top w:val="single" w:sz="8" w:space="0" w:color="000000"/>
                          <w:left w:val="single" w:sz="7" w:space="0" w:color="000000"/>
                          <w:bottom w:val="single" w:sz="8" w:space="0" w:color="000000"/>
                          <w:right w:val="single" w:sz="7" w:space="0" w:color="000000"/>
                        </w:tcBorders>
                      </w:tcPr>
                      <w:p w:rsidR="00033FCA" w:rsidRDefault="00033FCA"/>
                    </w:tc>
                    <w:tc>
                      <w:tcPr>
                        <w:tcW w:w="3633" w:type="dxa"/>
                        <w:tcBorders>
                          <w:top w:val="single" w:sz="8" w:space="0" w:color="000000"/>
                          <w:left w:val="single" w:sz="7" w:space="0" w:color="000000"/>
                          <w:bottom w:val="single" w:sz="8" w:space="0" w:color="000000"/>
                          <w:right w:val="single" w:sz="4" w:space="0" w:color="auto"/>
                        </w:tcBorders>
                      </w:tcPr>
                      <w:p w:rsidR="00033FCA" w:rsidRDefault="008B62EE" w:rsidP="004532E6">
                        <w:pPr>
                          <w:spacing w:before="61"/>
                          <w:ind w:right="-22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w w:val="108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spacing w:val="-2"/>
                            <w:w w:val="108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pacing w:val="3"/>
                            <w:w w:val="108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8"/>
                            <w:sz w:val="19"/>
                            <w:szCs w:val="19"/>
                          </w:rPr>
                          <w:t>LAH</w:t>
                        </w:r>
                        <w:r>
                          <w:rPr>
                            <w:spacing w:val="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SU</w:t>
                        </w:r>
                        <w:r>
                          <w:rPr>
                            <w:spacing w:val="-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pacing w:val="2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w w:val="11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pacing w:val="-2"/>
                            <w:w w:val="102"/>
                            <w:sz w:val="19"/>
                            <w:szCs w:val="19"/>
                          </w:rPr>
                          <w:t>NA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11"/>
                          <w:ind w:left="7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15  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9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11"/>
                          <w:ind w:left="7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15  </w:t>
                        </w:r>
                        <w:r>
                          <w:rPr>
                            <w:spacing w:val="4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9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7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11"/>
                          <w:ind w:left="112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0  </w:t>
                        </w:r>
                        <w:r>
                          <w:rPr>
                            <w:spacing w:val="4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9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8B62EE">
                        <w:pPr>
                          <w:spacing w:before="11"/>
                          <w:ind w:left="78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spacing w:val="-2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15  </w:t>
                        </w:r>
                        <w:r>
                          <w:rPr>
                            <w:spacing w:val="4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9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w w:val="102"/>
                            <w:position w:val="6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33FCA" w:rsidRDefault="00033FCA"/>
                    </w:tc>
                  </w:tr>
                </w:tbl>
                <w:p w:rsidR="00033FCA" w:rsidRDefault="00033FCA"/>
              </w:txbxContent>
            </v:textbox>
            <w10:wrap anchorx="page"/>
          </v:shape>
        </w:pict>
      </w: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before="20" w:line="220" w:lineRule="exact"/>
        <w:rPr>
          <w:sz w:val="22"/>
          <w:szCs w:val="22"/>
        </w:rPr>
      </w:pPr>
    </w:p>
    <w:p w:rsidR="00033FCA" w:rsidRDefault="008B62EE">
      <w:pPr>
        <w:spacing w:before="39"/>
        <w:ind w:right="2459"/>
        <w:jc w:val="right"/>
        <w:rPr>
          <w:sz w:val="19"/>
          <w:szCs w:val="19"/>
        </w:rPr>
      </w:pPr>
      <w:r>
        <w:rPr>
          <w:w w:val="102"/>
          <w:sz w:val="19"/>
          <w:szCs w:val="19"/>
        </w:rPr>
        <w:t>J</w:t>
      </w:r>
      <w:r>
        <w:rPr>
          <w:spacing w:val="1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mb</w:t>
      </w:r>
      <w:r>
        <w:rPr>
          <w:spacing w:val="3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,</w:t>
      </w:r>
    </w:p>
    <w:p w:rsidR="00033FCA" w:rsidRDefault="00033FCA">
      <w:pPr>
        <w:spacing w:before="3" w:line="100" w:lineRule="exact"/>
        <w:rPr>
          <w:sz w:val="11"/>
          <w:szCs w:val="11"/>
        </w:rPr>
      </w:pPr>
    </w:p>
    <w:p w:rsidR="00033FCA" w:rsidRDefault="008B62EE">
      <w:pPr>
        <w:ind w:right="765"/>
        <w:jc w:val="right"/>
        <w:rPr>
          <w:sz w:val="19"/>
          <w:szCs w:val="19"/>
        </w:rPr>
      </w:pP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ng</w:t>
      </w:r>
      <w:r>
        <w:rPr>
          <w:spacing w:val="-2"/>
          <w:sz w:val="19"/>
          <w:szCs w:val="19"/>
        </w:rPr>
        <w:t>g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ng</w:t>
      </w:r>
      <w:proofErr w:type="spellEnd"/>
      <w:r>
        <w:rPr>
          <w:spacing w:val="18"/>
          <w:sz w:val="19"/>
          <w:szCs w:val="19"/>
        </w:rPr>
        <w:t xml:space="preserve"> </w:t>
      </w: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-2"/>
          <w:sz w:val="19"/>
          <w:szCs w:val="19"/>
        </w:rPr>
        <w:t>w</w:t>
      </w:r>
      <w:r>
        <w:rPr>
          <w:sz w:val="19"/>
          <w:szCs w:val="19"/>
        </w:rPr>
        <w:t>ab</w:t>
      </w:r>
      <w:proofErr w:type="spellEnd"/>
      <w:r>
        <w:rPr>
          <w:spacing w:val="1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2"/>
          <w:w w:val="102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K</w:t>
      </w:r>
      <w:r>
        <w:rPr>
          <w:spacing w:val="3"/>
          <w:w w:val="102"/>
          <w:sz w:val="19"/>
          <w:szCs w:val="19"/>
        </w:rPr>
        <w:t>P</w:t>
      </w:r>
      <w:r>
        <w:rPr>
          <w:w w:val="102"/>
          <w:sz w:val="19"/>
          <w:szCs w:val="19"/>
        </w:rPr>
        <w:t>B</w:t>
      </w:r>
    </w:p>
    <w:p w:rsidR="00033FCA" w:rsidRDefault="00033FCA">
      <w:pPr>
        <w:spacing w:before="3" w:line="100" w:lineRule="exact"/>
        <w:rPr>
          <w:sz w:val="11"/>
          <w:szCs w:val="11"/>
        </w:rPr>
      </w:pPr>
    </w:p>
    <w:p w:rsidR="004532E6" w:rsidRDefault="008B62EE" w:rsidP="004532E6">
      <w:pPr>
        <w:ind w:right="765"/>
        <w:jc w:val="right"/>
        <w:rPr>
          <w:spacing w:val="9"/>
          <w:sz w:val="19"/>
          <w:szCs w:val="19"/>
        </w:rPr>
      </w:pPr>
      <w:proofErr w:type="spellStart"/>
      <w:r w:rsidRPr="004532E6">
        <w:rPr>
          <w:spacing w:val="-2"/>
          <w:sz w:val="19"/>
          <w:szCs w:val="19"/>
        </w:rPr>
        <w:t>K</w:t>
      </w:r>
      <w:r w:rsidRPr="004532E6">
        <w:rPr>
          <w:spacing w:val="-2"/>
          <w:sz w:val="19"/>
          <w:szCs w:val="19"/>
        </w:rPr>
        <w:t>ep</w:t>
      </w:r>
      <w:r w:rsidRPr="004532E6">
        <w:rPr>
          <w:spacing w:val="-2"/>
          <w:sz w:val="19"/>
          <w:szCs w:val="19"/>
        </w:rPr>
        <w:t>a</w:t>
      </w:r>
      <w:r w:rsidRPr="004532E6">
        <w:rPr>
          <w:spacing w:val="-2"/>
          <w:sz w:val="19"/>
          <w:szCs w:val="19"/>
        </w:rPr>
        <w:t>la</w:t>
      </w:r>
      <w:proofErr w:type="spellEnd"/>
      <w:r>
        <w:rPr>
          <w:spacing w:val="1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Ba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an</w:t>
      </w:r>
      <w:proofErr w:type="spellEnd"/>
      <w:r>
        <w:rPr>
          <w:spacing w:val="9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us</w:t>
      </w:r>
      <w:r>
        <w:rPr>
          <w:sz w:val="19"/>
          <w:szCs w:val="19"/>
        </w:rPr>
        <w:t>at</w:t>
      </w:r>
      <w:proofErr w:type="spellEnd"/>
      <w:r>
        <w:rPr>
          <w:spacing w:val="7"/>
          <w:sz w:val="19"/>
          <w:szCs w:val="19"/>
        </w:rPr>
        <w:t xml:space="preserve"> </w:t>
      </w:r>
      <w:proofErr w:type="spellStart"/>
      <w:r>
        <w:rPr>
          <w:spacing w:val="-1"/>
          <w:sz w:val="19"/>
          <w:szCs w:val="19"/>
        </w:rPr>
        <w:t>S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at</w:t>
      </w:r>
      <w:r>
        <w:rPr>
          <w:spacing w:val="3"/>
          <w:sz w:val="19"/>
          <w:szCs w:val="19"/>
        </w:rPr>
        <w:t>i</w:t>
      </w:r>
      <w:r>
        <w:rPr>
          <w:sz w:val="19"/>
          <w:szCs w:val="19"/>
        </w:rPr>
        <w:t>s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ik</w:t>
      </w:r>
      <w:proofErr w:type="spellEnd"/>
      <w:r>
        <w:rPr>
          <w:spacing w:val="9"/>
          <w:sz w:val="19"/>
          <w:szCs w:val="19"/>
        </w:rPr>
        <w:t xml:space="preserve"> </w:t>
      </w:r>
    </w:p>
    <w:p w:rsidR="00033FCA" w:rsidRDefault="008B62EE" w:rsidP="004532E6">
      <w:pPr>
        <w:ind w:left="10800" w:right="765" w:firstLine="720"/>
        <w:jc w:val="center"/>
        <w:rPr>
          <w:sz w:val="19"/>
          <w:szCs w:val="19"/>
        </w:rPr>
      </w:pPr>
      <w:proofErr w:type="spellStart"/>
      <w:r w:rsidRPr="004532E6">
        <w:rPr>
          <w:spacing w:val="2"/>
          <w:sz w:val="19"/>
          <w:szCs w:val="19"/>
        </w:rPr>
        <w:t>P</w:t>
      </w:r>
      <w:r w:rsidRPr="004532E6">
        <w:rPr>
          <w:spacing w:val="2"/>
          <w:sz w:val="19"/>
          <w:szCs w:val="19"/>
        </w:rPr>
        <w:t>rovi</w:t>
      </w:r>
      <w:r w:rsidRPr="004532E6">
        <w:rPr>
          <w:spacing w:val="2"/>
          <w:sz w:val="19"/>
          <w:szCs w:val="19"/>
        </w:rPr>
        <w:t>n</w:t>
      </w:r>
      <w:r w:rsidRPr="004532E6">
        <w:rPr>
          <w:spacing w:val="2"/>
          <w:sz w:val="19"/>
          <w:szCs w:val="19"/>
        </w:rPr>
        <w:t>si</w:t>
      </w:r>
      <w:proofErr w:type="spellEnd"/>
      <w:r w:rsidR="004532E6">
        <w:rPr>
          <w:w w:val="102"/>
          <w:sz w:val="19"/>
          <w:szCs w:val="19"/>
        </w:rPr>
        <w:t xml:space="preserve"> Jambi</w:t>
      </w:r>
    </w:p>
    <w:p w:rsidR="00033FCA" w:rsidRDefault="00033FCA">
      <w:pPr>
        <w:spacing w:before="7" w:line="160" w:lineRule="exact"/>
        <w:rPr>
          <w:sz w:val="17"/>
          <w:szCs w:val="17"/>
        </w:rPr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</w:p>
    <w:p w:rsidR="00033FCA" w:rsidRDefault="00033FCA">
      <w:pPr>
        <w:spacing w:line="200" w:lineRule="exact"/>
      </w:pPr>
      <w:bookmarkStart w:id="0" w:name="_GoBack"/>
      <w:bookmarkEnd w:id="0"/>
    </w:p>
    <w:p w:rsidR="00033FCA" w:rsidRDefault="008B62EE">
      <w:pPr>
        <w:spacing w:before="39"/>
        <w:ind w:right="1248"/>
        <w:jc w:val="right"/>
        <w:rPr>
          <w:sz w:val="19"/>
          <w:szCs w:val="19"/>
        </w:rPr>
      </w:pPr>
      <w:proofErr w:type="spellStart"/>
      <w:r>
        <w:rPr>
          <w:spacing w:val="-2"/>
          <w:sz w:val="19"/>
          <w:szCs w:val="19"/>
        </w:rPr>
        <w:t>A</w:t>
      </w:r>
      <w:r>
        <w:rPr>
          <w:sz w:val="19"/>
          <w:szCs w:val="19"/>
        </w:rPr>
        <w:t>gus</w:t>
      </w:r>
      <w:proofErr w:type="spellEnd"/>
      <w:r>
        <w:rPr>
          <w:spacing w:val="11"/>
          <w:sz w:val="19"/>
          <w:szCs w:val="19"/>
        </w:rPr>
        <w:t xml:space="preserve"> </w:t>
      </w:r>
      <w:proofErr w:type="spellStart"/>
      <w:r>
        <w:rPr>
          <w:spacing w:val="-1"/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i</w:t>
      </w:r>
      <w:r>
        <w:rPr>
          <w:sz w:val="19"/>
          <w:szCs w:val="19"/>
        </w:rPr>
        <w:t>b</w:t>
      </w:r>
      <w:r>
        <w:rPr>
          <w:spacing w:val="-6"/>
          <w:sz w:val="19"/>
          <w:szCs w:val="19"/>
        </w:rPr>
        <w:t>y</w:t>
      </w:r>
      <w:r>
        <w:rPr>
          <w:sz w:val="19"/>
          <w:szCs w:val="19"/>
        </w:rPr>
        <w:t>o</w:t>
      </w:r>
      <w:proofErr w:type="spellEnd"/>
      <w:r>
        <w:rPr>
          <w:sz w:val="19"/>
          <w:szCs w:val="19"/>
        </w:rPr>
        <w:t>,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M.</w:t>
      </w:r>
      <w:r>
        <w:rPr>
          <w:spacing w:val="-1"/>
          <w:w w:val="102"/>
          <w:sz w:val="19"/>
          <w:szCs w:val="19"/>
        </w:rPr>
        <w:t>S</w:t>
      </w:r>
      <w:r>
        <w:rPr>
          <w:w w:val="102"/>
          <w:sz w:val="19"/>
          <w:szCs w:val="19"/>
        </w:rPr>
        <w:t>t</w:t>
      </w:r>
      <w:r>
        <w:rPr>
          <w:spacing w:val="1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t</w:t>
      </w:r>
      <w:proofErr w:type="spellEnd"/>
    </w:p>
    <w:p w:rsidR="00033FCA" w:rsidRDefault="00033FCA">
      <w:pPr>
        <w:spacing w:before="3" w:line="100" w:lineRule="exact"/>
        <w:rPr>
          <w:sz w:val="11"/>
          <w:szCs w:val="11"/>
        </w:rPr>
      </w:pPr>
    </w:p>
    <w:p w:rsidR="00033FCA" w:rsidRDefault="008B62EE">
      <w:pPr>
        <w:ind w:right="1219"/>
        <w:jc w:val="right"/>
        <w:rPr>
          <w:sz w:val="19"/>
          <w:szCs w:val="19"/>
        </w:rPr>
      </w:pPr>
      <w:r>
        <w:rPr>
          <w:spacing w:val="2"/>
          <w:w w:val="102"/>
          <w:sz w:val="19"/>
          <w:szCs w:val="19"/>
        </w:rPr>
        <w:t>1</w:t>
      </w:r>
      <w:r>
        <w:rPr>
          <w:w w:val="102"/>
          <w:sz w:val="19"/>
          <w:szCs w:val="19"/>
        </w:rPr>
        <w:t>9</w:t>
      </w:r>
      <w:r>
        <w:rPr>
          <w:spacing w:val="2"/>
          <w:w w:val="102"/>
          <w:sz w:val="19"/>
          <w:szCs w:val="19"/>
        </w:rPr>
        <w:t>7</w:t>
      </w:r>
      <w:r>
        <w:rPr>
          <w:w w:val="102"/>
          <w:sz w:val="19"/>
          <w:szCs w:val="19"/>
        </w:rPr>
        <w:t>4</w:t>
      </w:r>
      <w:r>
        <w:rPr>
          <w:spacing w:val="2"/>
          <w:w w:val="102"/>
          <w:sz w:val="19"/>
          <w:szCs w:val="19"/>
        </w:rPr>
        <w:t>1</w:t>
      </w:r>
      <w:r>
        <w:rPr>
          <w:w w:val="102"/>
          <w:sz w:val="19"/>
          <w:szCs w:val="19"/>
        </w:rPr>
        <w:t>2</w:t>
      </w:r>
      <w:r>
        <w:rPr>
          <w:spacing w:val="2"/>
          <w:w w:val="102"/>
          <w:sz w:val="19"/>
          <w:szCs w:val="19"/>
        </w:rPr>
        <w:t>3</w:t>
      </w:r>
      <w:r>
        <w:rPr>
          <w:w w:val="102"/>
          <w:sz w:val="19"/>
          <w:szCs w:val="19"/>
        </w:rPr>
        <w:t>1</w:t>
      </w:r>
      <w:r>
        <w:rPr>
          <w:spacing w:val="2"/>
          <w:w w:val="102"/>
          <w:sz w:val="19"/>
          <w:szCs w:val="19"/>
        </w:rPr>
        <w:t>19</w:t>
      </w:r>
      <w:r>
        <w:rPr>
          <w:w w:val="102"/>
          <w:sz w:val="19"/>
          <w:szCs w:val="19"/>
        </w:rPr>
        <w:t>9</w:t>
      </w:r>
      <w:r>
        <w:rPr>
          <w:spacing w:val="-2"/>
          <w:w w:val="102"/>
          <w:sz w:val="19"/>
          <w:szCs w:val="19"/>
        </w:rPr>
        <w:t>6</w:t>
      </w:r>
      <w:r>
        <w:rPr>
          <w:w w:val="102"/>
          <w:sz w:val="19"/>
          <w:szCs w:val="19"/>
        </w:rPr>
        <w:t>1</w:t>
      </w:r>
      <w:r>
        <w:rPr>
          <w:spacing w:val="-2"/>
          <w:w w:val="102"/>
          <w:sz w:val="19"/>
          <w:szCs w:val="19"/>
        </w:rPr>
        <w:t>21</w:t>
      </w:r>
      <w:r>
        <w:rPr>
          <w:w w:val="102"/>
          <w:sz w:val="19"/>
          <w:szCs w:val="19"/>
        </w:rPr>
        <w:t>0</w:t>
      </w:r>
      <w:r>
        <w:rPr>
          <w:spacing w:val="-2"/>
          <w:w w:val="102"/>
          <w:sz w:val="19"/>
          <w:szCs w:val="19"/>
        </w:rPr>
        <w:t>0</w:t>
      </w:r>
      <w:r>
        <w:rPr>
          <w:w w:val="102"/>
          <w:sz w:val="19"/>
          <w:szCs w:val="19"/>
        </w:rPr>
        <w:t>1</w:t>
      </w:r>
    </w:p>
    <w:sectPr w:rsidR="00033FCA" w:rsidSect="004532E6">
      <w:type w:val="continuous"/>
      <w:pgSz w:w="16840" w:h="11907" w:orient="landscape" w:code="9"/>
      <w:pgMar w:top="181" w:right="964" w:bottom="278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230D5"/>
    <w:multiLevelType w:val="multilevel"/>
    <w:tmpl w:val="165AD1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CA"/>
    <w:rsid w:val="00033FCA"/>
    <w:rsid w:val="004532E6"/>
    <w:rsid w:val="008B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8BC454F-1B85-4BB7-A86A-060B3093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BPS</cp:lastModifiedBy>
  <cp:revision>2</cp:revision>
  <cp:lastPrinted>2022-08-23T03:57:00Z</cp:lastPrinted>
  <dcterms:created xsi:type="dcterms:W3CDTF">2022-08-23T04:00:00Z</dcterms:created>
  <dcterms:modified xsi:type="dcterms:W3CDTF">2022-08-23T04:00:00Z</dcterms:modified>
</cp:coreProperties>
</file>